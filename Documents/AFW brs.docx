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122E8" w14:textId="77777777" w:rsidR="00377FF8" w:rsidRDefault="00377FF8" w:rsidP="00377FF8">
      <w:pPr>
        <w:autoSpaceDE w:val="0"/>
        <w:spacing w:before="100" w:after="100"/>
        <w:jc w:val="center"/>
        <w:rPr>
          <w:rFonts w:ascii="Arial" w:hAnsi="Arial"/>
          <w:b/>
          <w:bCs/>
          <w:sz w:val="52"/>
          <w:szCs w:val="52"/>
        </w:rPr>
      </w:pPr>
      <w:bookmarkStart w:id="0" w:name="_Hlk139479830"/>
    </w:p>
    <w:p w14:paraId="12257E97" w14:textId="77777777" w:rsidR="00377FF8" w:rsidRDefault="00377FF8" w:rsidP="00377FF8">
      <w:pPr>
        <w:autoSpaceDE w:val="0"/>
        <w:spacing w:before="100" w:after="100"/>
        <w:jc w:val="center"/>
        <w:rPr>
          <w:rFonts w:ascii="Arial" w:hAnsi="Arial"/>
          <w:b/>
          <w:bCs/>
          <w:sz w:val="52"/>
          <w:szCs w:val="52"/>
        </w:rPr>
      </w:pPr>
    </w:p>
    <w:p w14:paraId="25419C07" w14:textId="77777777" w:rsidR="00377FF8" w:rsidRDefault="00377FF8" w:rsidP="00377FF8">
      <w:pPr>
        <w:autoSpaceDE w:val="0"/>
        <w:spacing w:before="100" w:after="100"/>
        <w:jc w:val="center"/>
        <w:rPr>
          <w:rFonts w:ascii="Arial" w:hAnsi="Arial"/>
          <w:b/>
          <w:bCs/>
          <w:sz w:val="52"/>
          <w:szCs w:val="52"/>
        </w:rPr>
      </w:pPr>
    </w:p>
    <w:p w14:paraId="0F8C1E5C" w14:textId="77777777" w:rsidR="00377FF8" w:rsidRDefault="00377FF8" w:rsidP="00377FF8">
      <w:pPr>
        <w:autoSpaceDE w:val="0"/>
        <w:spacing w:before="100" w:after="100"/>
        <w:jc w:val="center"/>
        <w:rPr>
          <w:rFonts w:ascii="Arial" w:hAnsi="Arial"/>
          <w:b/>
          <w:bCs/>
          <w:sz w:val="52"/>
          <w:szCs w:val="52"/>
        </w:rPr>
      </w:pPr>
    </w:p>
    <w:p w14:paraId="6DC9E76B" w14:textId="77777777" w:rsidR="00377FF8" w:rsidRDefault="00377FF8" w:rsidP="00377FF8">
      <w:pPr>
        <w:autoSpaceDE w:val="0"/>
        <w:spacing w:before="100" w:after="100"/>
        <w:jc w:val="center"/>
        <w:rPr>
          <w:rFonts w:ascii="Arial" w:hAnsi="Arial"/>
          <w:b/>
          <w:bCs/>
          <w:sz w:val="52"/>
          <w:szCs w:val="52"/>
        </w:rPr>
      </w:pPr>
    </w:p>
    <w:p w14:paraId="5F6535AF" w14:textId="77777777" w:rsidR="00377FF8" w:rsidRDefault="00377FF8" w:rsidP="00377FF8">
      <w:pPr>
        <w:autoSpaceDE w:val="0"/>
        <w:spacing w:before="100" w:after="100"/>
        <w:jc w:val="center"/>
        <w:rPr>
          <w:rFonts w:ascii="Arial" w:hAnsi="Arial"/>
          <w:b/>
          <w:bCs/>
          <w:sz w:val="52"/>
          <w:szCs w:val="52"/>
        </w:rPr>
      </w:pPr>
    </w:p>
    <w:p w14:paraId="1C484B33" w14:textId="75BFEFF3" w:rsidR="00377FF8" w:rsidRDefault="00377FF8" w:rsidP="00377FF8">
      <w:pPr>
        <w:autoSpaceDE w:val="0"/>
        <w:spacing w:before="100" w:after="100"/>
        <w:jc w:val="center"/>
        <w:rPr>
          <w:rFonts w:ascii="Arial" w:hAnsi="Arial"/>
          <w:b/>
          <w:bCs/>
          <w:sz w:val="52"/>
          <w:szCs w:val="52"/>
        </w:rPr>
      </w:pPr>
      <w:r>
        <w:rPr>
          <w:rFonts w:ascii="Arial" w:hAnsi="Arial"/>
          <w:b/>
          <w:bCs/>
          <w:sz w:val="52"/>
          <w:szCs w:val="52"/>
        </w:rPr>
        <w:t>Art For Welfare</w:t>
      </w:r>
    </w:p>
    <w:p w14:paraId="1C7992F6" w14:textId="77777777" w:rsidR="00377FF8" w:rsidRDefault="00377FF8" w:rsidP="00377FF8">
      <w:pPr>
        <w:autoSpaceDE w:val="0"/>
        <w:spacing w:before="100" w:after="100"/>
        <w:jc w:val="center"/>
        <w:rPr>
          <w:rFonts w:ascii="Arial" w:hAnsi="Arial"/>
          <w:b/>
          <w:bCs/>
          <w:sz w:val="52"/>
          <w:szCs w:val="52"/>
        </w:rPr>
      </w:pPr>
    </w:p>
    <w:p w14:paraId="7F079A04" w14:textId="77777777" w:rsidR="00377FF8" w:rsidRDefault="00377FF8" w:rsidP="00377FF8">
      <w:pPr>
        <w:autoSpaceDE w:val="0"/>
        <w:spacing w:before="100" w:after="100"/>
        <w:jc w:val="center"/>
        <w:rPr>
          <w:rFonts w:ascii="Segoe UI" w:hAnsi="Segoe UI" w:cs="Segoe UI"/>
          <w:b/>
          <w:bCs/>
          <w:sz w:val="28"/>
          <w:szCs w:val="28"/>
        </w:rPr>
      </w:pPr>
      <w:r w:rsidRPr="000E6E7C">
        <w:rPr>
          <w:rFonts w:ascii="Segoe UI" w:hAnsi="Segoe UI" w:cs="Segoe UI"/>
          <w:b/>
          <w:bCs/>
          <w:sz w:val="28"/>
          <w:szCs w:val="28"/>
        </w:rPr>
        <w:t>Business Requirement Specification</w:t>
      </w:r>
    </w:p>
    <w:bookmarkEnd w:id="0"/>
    <w:p w14:paraId="61AC8390" w14:textId="77777777" w:rsidR="00377FF8" w:rsidRPr="000E6E7C" w:rsidRDefault="00377FF8" w:rsidP="00377FF8">
      <w:pPr>
        <w:autoSpaceDE w:val="0"/>
        <w:spacing w:before="100" w:after="100"/>
        <w:jc w:val="center"/>
        <w:rPr>
          <w:rFonts w:ascii="Segoe UI" w:hAnsi="Segoe UI" w:cs="Segoe UI"/>
          <w:b/>
          <w:bCs/>
          <w:sz w:val="28"/>
          <w:szCs w:val="28"/>
        </w:rPr>
      </w:pPr>
    </w:p>
    <w:p w14:paraId="12AD4DB8" w14:textId="77777777" w:rsidR="006956CD" w:rsidRDefault="006956CD"/>
    <w:p w14:paraId="0AD45F35" w14:textId="77777777" w:rsidR="00377FF8" w:rsidRDefault="00377FF8"/>
    <w:p w14:paraId="31125DE1" w14:textId="77777777" w:rsidR="00377FF8" w:rsidRDefault="00377FF8"/>
    <w:p w14:paraId="5AAB13D6" w14:textId="77777777" w:rsidR="00377FF8" w:rsidRDefault="00377FF8"/>
    <w:p w14:paraId="52EB4A8E" w14:textId="77777777" w:rsidR="00377FF8" w:rsidRDefault="00377FF8"/>
    <w:p w14:paraId="0E18BAA7" w14:textId="77777777" w:rsidR="00377FF8" w:rsidRDefault="00377FF8"/>
    <w:p w14:paraId="2A023A68" w14:textId="77777777" w:rsidR="00377FF8" w:rsidRDefault="00377FF8"/>
    <w:p w14:paraId="13E07E4C" w14:textId="77777777" w:rsidR="00377FF8" w:rsidRDefault="00377FF8"/>
    <w:p w14:paraId="63AE0231" w14:textId="77777777" w:rsidR="00377FF8" w:rsidRDefault="00377FF8"/>
    <w:p w14:paraId="2DDA1636" w14:textId="77777777" w:rsidR="00377FF8" w:rsidRDefault="00377FF8"/>
    <w:p w14:paraId="78837DFC" w14:textId="77777777" w:rsidR="00377FF8" w:rsidRDefault="00377FF8"/>
    <w:p w14:paraId="7ACD9699" w14:textId="77777777" w:rsidR="00377FF8" w:rsidRDefault="00377FF8"/>
    <w:p w14:paraId="681C0086" w14:textId="77777777" w:rsidR="00377FF8" w:rsidRDefault="00377FF8"/>
    <w:p w14:paraId="449AC827" w14:textId="77777777" w:rsidR="00377FF8" w:rsidRDefault="00377FF8"/>
    <w:p w14:paraId="0F8A51E6" w14:textId="77777777" w:rsidR="00377FF8" w:rsidRDefault="00377FF8"/>
    <w:p w14:paraId="3AE274A0" w14:textId="77777777" w:rsidR="00377FF8" w:rsidRDefault="00377FF8"/>
    <w:p w14:paraId="6521FE3D" w14:textId="77777777" w:rsidR="00377FF8" w:rsidRDefault="00377FF8"/>
    <w:p w14:paraId="3ABA85BB" w14:textId="77777777" w:rsidR="00377FF8" w:rsidRDefault="00377FF8"/>
    <w:p w14:paraId="129EF1B0" w14:textId="77777777" w:rsidR="00377FF8" w:rsidRDefault="00377FF8"/>
    <w:p w14:paraId="0A9C76E6" w14:textId="77777777" w:rsidR="00377FF8" w:rsidRDefault="00377FF8"/>
    <w:p w14:paraId="5EF37948" w14:textId="77777777" w:rsidR="00377FF8" w:rsidRDefault="00377FF8"/>
    <w:p w14:paraId="0C15224F" w14:textId="77777777" w:rsidR="00377FF8" w:rsidRDefault="00377FF8"/>
    <w:p w14:paraId="0C8D1FA0" w14:textId="77777777" w:rsidR="00377FF8" w:rsidRDefault="00377FF8"/>
    <w:p w14:paraId="16C37F60" w14:textId="77777777" w:rsidR="00377FF8" w:rsidRDefault="00377FF8"/>
    <w:p w14:paraId="33671F81" w14:textId="77777777" w:rsidR="00377FF8" w:rsidRDefault="00377FF8"/>
    <w:p w14:paraId="17FD3064" w14:textId="77777777" w:rsidR="00377FF8" w:rsidRDefault="00377FF8" w:rsidP="00377FF8">
      <w:pPr>
        <w:pStyle w:val="TOC1"/>
      </w:pPr>
    </w:p>
    <w:p w14:paraId="33A41D3D" w14:textId="77777777" w:rsidR="00377FF8" w:rsidRDefault="00377FF8" w:rsidP="00377FF8">
      <w:pPr>
        <w:pStyle w:val="TOC1"/>
      </w:pPr>
    </w:p>
    <w:p w14:paraId="0D49E4F4" w14:textId="77777777" w:rsidR="00377FF8" w:rsidRDefault="00377FF8" w:rsidP="00377FF8">
      <w:pPr>
        <w:pStyle w:val="TOC1"/>
      </w:pPr>
    </w:p>
    <w:p w14:paraId="639DD19F" w14:textId="4AB34728" w:rsidR="00377FF8" w:rsidRPr="00377FF8" w:rsidRDefault="00377FF8" w:rsidP="00377FF8">
      <w:pPr>
        <w:pStyle w:val="TOC1"/>
        <w:rPr>
          <w:b/>
          <w:bCs/>
          <w:sz w:val="32"/>
          <w:szCs w:val="32"/>
        </w:rPr>
      </w:pPr>
      <w:r w:rsidRPr="00377FF8">
        <w:rPr>
          <w:b/>
          <w:bCs/>
          <w:sz w:val="32"/>
          <w:szCs w:val="32"/>
        </w:rPr>
        <w:t>Table of Contents</w:t>
      </w:r>
    </w:p>
    <w:p w14:paraId="2D116D08" w14:textId="0F99BD3B" w:rsidR="00377FF8" w:rsidRDefault="00377FF8" w:rsidP="00377FF8">
      <w:pPr>
        <w:pStyle w:val="TOC1"/>
      </w:pPr>
      <w:r>
        <w:fldChar w:fldCharType="begin"/>
      </w:r>
      <w:r>
        <w:instrText xml:space="preserve"> TOC \f \o "1-9" \o "1-9" </w:instrText>
      </w:r>
      <w:r>
        <w:fldChar w:fldCharType="separate"/>
      </w:r>
      <w:r>
        <w:t>1. Introduction</w:t>
      </w:r>
      <w:r>
        <w:tab/>
        <w:t>3</w:t>
      </w:r>
    </w:p>
    <w:p w14:paraId="10909A0F" w14:textId="77777777" w:rsidR="00377FF8" w:rsidRDefault="00377FF8" w:rsidP="00377FF8">
      <w:pPr>
        <w:pStyle w:val="TOC1"/>
        <w:jc w:val="center"/>
      </w:pPr>
      <w:r>
        <w:t xml:space="preserve">2. </w:t>
      </w:r>
      <w:r w:rsidRPr="00377FF8">
        <w:rPr>
          <w:rFonts w:asciiTheme="majorHAnsi" w:hAnsiTheme="majorHAnsi" w:cstheme="majorHAnsi"/>
        </w:rPr>
        <w:t>Business</w:t>
      </w:r>
      <w:r>
        <w:t xml:space="preserve"> Requirements Overview</w:t>
      </w:r>
      <w:r>
        <w:tab/>
        <w:t>4</w:t>
      </w:r>
    </w:p>
    <w:p w14:paraId="1672F63C" w14:textId="77777777" w:rsidR="00377FF8" w:rsidRDefault="00377FF8" w:rsidP="00377FF8">
      <w:pPr>
        <w:pStyle w:val="TOC1"/>
      </w:pPr>
      <w:r>
        <w:t>3. Functional Requirements Overview</w:t>
      </w:r>
      <w:r>
        <w:tab/>
        <w:t>4</w:t>
      </w:r>
    </w:p>
    <w:p w14:paraId="49AC0003" w14:textId="2716F7FD" w:rsidR="00377FF8" w:rsidRDefault="00377FF8" w:rsidP="00377FF8">
      <w:r>
        <w:t xml:space="preserve">4. Non-functional Requirements </w:t>
      </w:r>
      <w:r>
        <w:t>…………………………………………………………...</w:t>
      </w:r>
      <w:r>
        <w:tab/>
        <w:t>5</w:t>
      </w:r>
      <w:r>
        <w:fldChar w:fldCharType="end"/>
      </w:r>
    </w:p>
    <w:p w14:paraId="38B58D9F" w14:textId="77777777" w:rsidR="00377FF8" w:rsidRDefault="00377FF8" w:rsidP="00377FF8"/>
    <w:p w14:paraId="73E27CB0" w14:textId="77777777" w:rsidR="00377FF8" w:rsidRDefault="00377FF8" w:rsidP="00377FF8"/>
    <w:p w14:paraId="048CCF06" w14:textId="77777777" w:rsidR="00377FF8" w:rsidRDefault="00377FF8" w:rsidP="00377FF8"/>
    <w:p w14:paraId="69CF95FD" w14:textId="77777777" w:rsidR="00377FF8" w:rsidRDefault="00377FF8" w:rsidP="00377FF8"/>
    <w:p w14:paraId="094C601A" w14:textId="77777777" w:rsidR="00377FF8" w:rsidRDefault="00377FF8" w:rsidP="00377FF8"/>
    <w:p w14:paraId="36A1A747" w14:textId="77777777" w:rsidR="00377FF8" w:rsidRDefault="00377FF8" w:rsidP="00377FF8"/>
    <w:p w14:paraId="44C3486A" w14:textId="77777777" w:rsidR="00377FF8" w:rsidRDefault="00377FF8" w:rsidP="00377FF8"/>
    <w:p w14:paraId="174D5A45" w14:textId="77777777" w:rsidR="00377FF8" w:rsidRDefault="00377FF8" w:rsidP="00377FF8"/>
    <w:p w14:paraId="6BE1E9E4" w14:textId="77777777" w:rsidR="00377FF8" w:rsidRDefault="00377FF8" w:rsidP="00377FF8"/>
    <w:p w14:paraId="4ADE8F5E" w14:textId="77777777" w:rsidR="00377FF8" w:rsidRDefault="00377FF8" w:rsidP="00377FF8"/>
    <w:p w14:paraId="3C6DB997" w14:textId="77777777" w:rsidR="00377FF8" w:rsidRDefault="00377FF8" w:rsidP="00377FF8"/>
    <w:p w14:paraId="37B69C42" w14:textId="77777777" w:rsidR="00377FF8" w:rsidRDefault="00377FF8" w:rsidP="00377FF8"/>
    <w:p w14:paraId="4309CB21" w14:textId="77777777" w:rsidR="00377FF8" w:rsidRDefault="00377FF8" w:rsidP="00377FF8"/>
    <w:p w14:paraId="6571CE6A" w14:textId="77777777" w:rsidR="00377FF8" w:rsidRDefault="00377FF8" w:rsidP="00377FF8"/>
    <w:p w14:paraId="1616EFAE" w14:textId="77777777" w:rsidR="00377FF8" w:rsidRDefault="00377FF8" w:rsidP="00377FF8"/>
    <w:p w14:paraId="516642FD" w14:textId="77777777" w:rsidR="00377FF8" w:rsidRDefault="00377FF8" w:rsidP="00377FF8"/>
    <w:p w14:paraId="2B7381B7" w14:textId="77777777" w:rsidR="00377FF8" w:rsidRDefault="00377FF8" w:rsidP="00377FF8"/>
    <w:p w14:paraId="1667CE53" w14:textId="77777777" w:rsidR="00377FF8" w:rsidRDefault="00377FF8" w:rsidP="00377FF8"/>
    <w:p w14:paraId="1E3A02B1" w14:textId="77777777" w:rsidR="00377FF8" w:rsidRDefault="00377FF8" w:rsidP="00377FF8"/>
    <w:p w14:paraId="5BE53CEC" w14:textId="77777777" w:rsidR="00377FF8" w:rsidRDefault="00377FF8" w:rsidP="00377FF8"/>
    <w:p w14:paraId="5062FEAC" w14:textId="77777777" w:rsidR="00377FF8" w:rsidRDefault="00377FF8" w:rsidP="00377FF8"/>
    <w:p w14:paraId="68DBD2ED" w14:textId="77777777" w:rsidR="00377FF8" w:rsidRDefault="00377FF8" w:rsidP="00377FF8"/>
    <w:p w14:paraId="797419D1" w14:textId="77777777" w:rsidR="00377FF8" w:rsidRDefault="00377FF8" w:rsidP="00377FF8"/>
    <w:p w14:paraId="45CF275D" w14:textId="77777777" w:rsidR="00377FF8" w:rsidRDefault="00377FF8" w:rsidP="00377FF8"/>
    <w:p w14:paraId="43521063" w14:textId="77777777" w:rsidR="00377FF8" w:rsidRDefault="00377FF8" w:rsidP="00377FF8"/>
    <w:p w14:paraId="71C90FA0" w14:textId="77777777" w:rsidR="00377FF8" w:rsidRDefault="00377FF8" w:rsidP="00377FF8"/>
    <w:p w14:paraId="6B3B10C7" w14:textId="77777777" w:rsidR="00377FF8" w:rsidRDefault="00377FF8" w:rsidP="00377FF8"/>
    <w:p w14:paraId="1162CFF4" w14:textId="77777777" w:rsidR="00377FF8" w:rsidRDefault="00377FF8" w:rsidP="00377FF8"/>
    <w:p w14:paraId="56962A26" w14:textId="77777777" w:rsidR="00377FF8" w:rsidRDefault="00377FF8" w:rsidP="00377FF8"/>
    <w:p w14:paraId="5F50716A" w14:textId="77777777" w:rsidR="00377FF8" w:rsidRDefault="00377FF8" w:rsidP="00377FF8"/>
    <w:p w14:paraId="449D23C0" w14:textId="77777777" w:rsidR="00377FF8" w:rsidRDefault="00377FF8" w:rsidP="00377FF8"/>
    <w:p w14:paraId="2478A306" w14:textId="77777777" w:rsidR="00377FF8" w:rsidRDefault="00377FF8" w:rsidP="00377FF8"/>
    <w:p w14:paraId="45DE178E" w14:textId="77777777" w:rsidR="00377FF8" w:rsidRDefault="00377FF8" w:rsidP="00377FF8"/>
    <w:p w14:paraId="0162A32E" w14:textId="77777777" w:rsidR="00377FF8" w:rsidRDefault="00377FF8" w:rsidP="00377FF8"/>
    <w:p w14:paraId="60B628A9" w14:textId="77777777" w:rsidR="00377FF8" w:rsidRDefault="00377FF8" w:rsidP="00377FF8"/>
    <w:p w14:paraId="65D928D6" w14:textId="77777777" w:rsidR="00377FF8" w:rsidRDefault="00377FF8" w:rsidP="00377FF8"/>
    <w:p w14:paraId="4B1C21BC" w14:textId="77777777" w:rsidR="00377FF8" w:rsidRDefault="00377FF8" w:rsidP="00377FF8"/>
    <w:p w14:paraId="6D8F3907" w14:textId="77777777" w:rsidR="00377FF8" w:rsidRDefault="00377FF8" w:rsidP="00377FF8"/>
    <w:p w14:paraId="4EF369CA" w14:textId="77777777" w:rsidR="00377FF8" w:rsidRDefault="00377FF8" w:rsidP="00377FF8"/>
    <w:p w14:paraId="6B889305" w14:textId="77777777" w:rsidR="00377FF8" w:rsidRDefault="00377FF8" w:rsidP="00377FF8"/>
    <w:p w14:paraId="670A16AF" w14:textId="77777777" w:rsidR="00377FF8" w:rsidRDefault="00377FF8" w:rsidP="00377FF8"/>
    <w:p w14:paraId="0D4BE781" w14:textId="77777777" w:rsidR="00377FF8" w:rsidRDefault="00377FF8" w:rsidP="00377FF8"/>
    <w:p w14:paraId="0A831D1C" w14:textId="77777777" w:rsidR="00377FF8" w:rsidRDefault="00377FF8" w:rsidP="00377FF8"/>
    <w:p w14:paraId="53EEBBAA" w14:textId="77777777" w:rsidR="00377FF8" w:rsidRDefault="00377FF8" w:rsidP="00377FF8">
      <w:pPr>
        <w:pStyle w:val="Heading1"/>
        <w:pageBreakBefore/>
      </w:pPr>
      <w:r>
        <w:lastRenderedPageBreak/>
        <w:t>1.</w:t>
      </w:r>
      <w:r w:rsidRPr="00712EC5">
        <w:rPr>
          <w:sz w:val="36"/>
          <w:szCs w:val="36"/>
        </w:rPr>
        <w:t xml:space="preserve"> Introduction</w:t>
      </w:r>
    </w:p>
    <w:p w14:paraId="08A239FC" w14:textId="77777777" w:rsidR="00377FF8" w:rsidRPr="00712EC5" w:rsidRDefault="00377FF8" w:rsidP="00377FF8">
      <w:pPr>
        <w:pStyle w:val="Heading"/>
        <w:numPr>
          <w:ilvl w:val="1"/>
          <w:numId w:val="4"/>
        </w:numPr>
        <w:ind w:left="930"/>
        <w:rPr>
          <w:rFonts w:ascii="Nirmala UI" w:hAnsi="Nirmala UI" w:cs="Nirmala UI"/>
          <w:sz w:val="32"/>
          <w:szCs w:val="32"/>
        </w:rPr>
      </w:pPr>
      <w:r w:rsidRPr="00712EC5">
        <w:rPr>
          <w:rFonts w:ascii="Nirmala UI" w:hAnsi="Nirmala UI" w:cs="Nirmala UI"/>
          <w:sz w:val="32"/>
          <w:szCs w:val="32"/>
        </w:rPr>
        <w:t>Document Purpose</w:t>
      </w:r>
    </w:p>
    <w:p w14:paraId="52973397" w14:textId="77777777" w:rsidR="00377FF8" w:rsidRPr="00712EC5" w:rsidRDefault="00377FF8" w:rsidP="00377FF8">
      <w:pPr>
        <w:pStyle w:val="BodyText"/>
        <w:ind w:firstLine="570"/>
        <w:rPr>
          <w:rFonts w:ascii="Nirmala UI" w:hAnsi="Nirmala UI" w:cs="Nirmala UI"/>
        </w:rPr>
      </w:pPr>
      <w:r w:rsidRPr="00712EC5">
        <w:rPr>
          <w:rFonts w:ascii="Nirmala UI" w:hAnsi="Nirmala UI" w:cs="Nirmala UI"/>
        </w:rPr>
        <w:t>The purpose of this document is to define the business requirements and scope for the Art for Welfare initiative. This project aims to promote art and also promoting social welfare and community development. The scope of this document encompasses the functional and non-functional requirements, business rules, and other constraint requirements for the Art for Welfare p</w:t>
      </w:r>
      <w:r>
        <w:rPr>
          <w:rFonts w:ascii="Nirmala UI" w:hAnsi="Nirmala UI" w:cs="Nirmala UI"/>
        </w:rPr>
        <w:t>latform</w:t>
      </w:r>
      <w:r w:rsidRPr="00712EC5">
        <w:rPr>
          <w:rFonts w:ascii="Nirmala UI" w:hAnsi="Nirmala UI" w:cs="Nirmala UI"/>
        </w:rPr>
        <w:t>.</w:t>
      </w:r>
    </w:p>
    <w:p w14:paraId="0DA306CB" w14:textId="77777777" w:rsidR="00377FF8" w:rsidRDefault="00377FF8" w:rsidP="00377FF8">
      <w:pPr>
        <w:pStyle w:val="BodyText"/>
        <w:ind w:left="930" w:hanging="360"/>
        <w:rPr>
          <w:rFonts w:ascii="Trebuchet MS" w:hAnsi="Trebuchet MS"/>
          <w:sz w:val="21"/>
        </w:rPr>
      </w:pPr>
    </w:p>
    <w:p w14:paraId="4248528B" w14:textId="77777777" w:rsidR="00377FF8" w:rsidRPr="00712EC5" w:rsidRDefault="00377FF8" w:rsidP="00377FF8">
      <w:pPr>
        <w:pStyle w:val="Heading"/>
        <w:numPr>
          <w:ilvl w:val="1"/>
          <w:numId w:val="4"/>
        </w:numPr>
        <w:ind w:left="990"/>
        <w:rPr>
          <w:rFonts w:ascii="Nirmala UI" w:hAnsi="Nirmala UI" w:cs="Nirmala UI"/>
          <w:sz w:val="32"/>
          <w:szCs w:val="32"/>
        </w:rPr>
      </w:pPr>
      <w:r>
        <w:t xml:space="preserve"> </w:t>
      </w:r>
      <w:r w:rsidRPr="00712EC5">
        <w:rPr>
          <w:rFonts w:ascii="Nirmala UI" w:hAnsi="Nirmala UI" w:cs="Nirmala UI"/>
          <w:sz w:val="32"/>
          <w:szCs w:val="32"/>
        </w:rPr>
        <w:t>Project Background</w:t>
      </w:r>
    </w:p>
    <w:p w14:paraId="6B936C32" w14:textId="77777777" w:rsidR="00377FF8" w:rsidRDefault="00377FF8" w:rsidP="00377FF8">
      <w:pPr>
        <w:widowControl/>
        <w:suppressAutoHyphens w:val="0"/>
        <w:autoSpaceDE w:val="0"/>
        <w:autoSpaceDN w:val="0"/>
        <w:adjustRightInd w:val="0"/>
        <w:ind w:firstLine="630"/>
        <w:jc w:val="both"/>
        <w:rPr>
          <w:rFonts w:ascii="Nirmala UI" w:hAnsi="Nirmala UI" w:cs="Nirmala UI"/>
        </w:rPr>
      </w:pPr>
      <w:r w:rsidRPr="00712EC5">
        <w:rPr>
          <w:rFonts w:ascii="Nirmala UI" w:hAnsi="Nirmala UI" w:cs="Nirmala UI"/>
        </w:rPr>
        <w:t>Within the realm of art, there are numerous non-professional artists, including street artists and individuals who create art purely for enjoyment and personal expression. However, the existing system often overlooks the valuable contributions and potential of these artists to contribute to social welfare initiatives. Their artwork remains untapped as a means of generating funds and support for various welfare projects.</w:t>
      </w:r>
    </w:p>
    <w:p w14:paraId="20A6D437" w14:textId="62BC8560" w:rsidR="007707E2" w:rsidRDefault="007707E2" w:rsidP="00377FF8">
      <w:pPr>
        <w:widowControl/>
        <w:suppressAutoHyphens w:val="0"/>
        <w:autoSpaceDE w:val="0"/>
        <w:autoSpaceDN w:val="0"/>
        <w:adjustRightInd w:val="0"/>
        <w:ind w:firstLine="630"/>
        <w:jc w:val="both"/>
        <w:rPr>
          <w:rFonts w:ascii="Nirmala UI" w:hAnsi="Nirmala UI" w:cs="Nirmala UI"/>
        </w:rPr>
      </w:pPr>
      <w:r>
        <w:rPr>
          <w:rFonts w:ascii="Nirmala UI" w:hAnsi="Nirmala UI" w:cs="Nirmala UI"/>
        </w:rPr>
        <w:t xml:space="preserve">Through the Art For Welfare </w:t>
      </w:r>
      <w:proofErr w:type="gramStart"/>
      <w:r>
        <w:rPr>
          <w:rFonts w:ascii="Nirmala UI" w:hAnsi="Nirmala UI" w:cs="Nirmala UI"/>
        </w:rPr>
        <w:t>project ,</w:t>
      </w:r>
      <w:proofErr w:type="gramEnd"/>
      <w:r>
        <w:rPr>
          <w:rFonts w:ascii="Nirmala UI" w:hAnsi="Nirmala UI" w:cs="Nirmala UI"/>
        </w:rPr>
        <w:t xml:space="preserve"> professional and non-professional artists , including street artists and those who create art for personal enjoyment , will have the opportunity to post their artwork. These posted artworks will be made available for </w:t>
      </w:r>
      <w:proofErr w:type="gramStart"/>
      <w:r>
        <w:rPr>
          <w:rFonts w:ascii="Nirmala UI" w:hAnsi="Nirmala UI" w:cs="Nirmala UI"/>
        </w:rPr>
        <w:t>sale ,</w:t>
      </w:r>
      <w:proofErr w:type="gramEnd"/>
      <w:r>
        <w:rPr>
          <w:rFonts w:ascii="Nirmala UI" w:hAnsi="Nirmala UI" w:cs="Nirmala UI"/>
        </w:rPr>
        <w:t xml:space="preserve"> with the proceeds directed towards funding welfare initiative such as education , healthcare , poverty alleviation , environmental conservation , and other deserving causes.</w:t>
      </w:r>
    </w:p>
    <w:p w14:paraId="5A10841C" w14:textId="77777777" w:rsidR="00377FF8" w:rsidRDefault="00377FF8" w:rsidP="00377FF8">
      <w:pPr>
        <w:pStyle w:val="Heading"/>
        <w:numPr>
          <w:ilvl w:val="1"/>
          <w:numId w:val="4"/>
        </w:numPr>
        <w:ind w:left="990"/>
        <w:rPr>
          <w:rFonts w:ascii="Nirmala UI" w:hAnsi="Nirmala UI" w:cs="Nirmala UI"/>
          <w:sz w:val="36"/>
          <w:szCs w:val="36"/>
        </w:rPr>
      </w:pPr>
      <w:r w:rsidRPr="00712EC5">
        <w:rPr>
          <w:rFonts w:ascii="Nirmala UI" w:hAnsi="Nirmala UI" w:cs="Nirmala UI"/>
          <w:sz w:val="36"/>
          <w:szCs w:val="36"/>
        </w:rPr>
        <w:t xml:space="preserve">Goals of the project </w:t>
      </w:r>
    </w:p>
    <w:p w14:paraId="339E75FE" w14:textId="77777777" w:rsidR="00FA26C2" w:rsidRDefault="007707E2" w:rsidP="00FA26C2">
      <w:pPr>
        <w:pStyle w:val="BodyText"/>
        <w:ind w:left="630"/>
        <w:rPr>
          <w:rFonts w:ascii="Nirmala UI" w:hAnsi="Nirmala UI" w:cs="Nirmala UI"/>
        </w:rPr>
      </w:pPr>
      <w:r w:rsidRPr="007707E2">
        <w:rPr>
          <w:rFonts w:ascii="Nirmala UI" w:hAnsi="Nirmala UI" w:cs="Nirmala UI"/>
        </w:rPr>
        <w:t xml:space="preserve">The goal of the </w:t>
      </w:r>
      <w:r>
        <w:rPr>
          <w:rFonts w:ascii="Nirmala UI" w:hAnsi="Nirmala UI" w:cs="Nirmala UI"/>
        </w:rPr>
        <w:t xml:space="preserve">Art for welfare project is to </w:t>
      </w:r>
      <w:proofErr w:type="gramStart"/>
      <w:r>
        <w:rPr>
          <w:rFonts w:ascii="Nirmala UI" w:hAnsi="Nirmala UI" w:cs="Nirmala UI"/>
        </w:rPr>
        <w:t>establish  a</w:t>
      </w:r>
      <w:proofErr w:type="gramEnd"/>
      <w:r>
        <w:rPr>
          <w:rFonts w:ascii="Nirmala UI" w:hAnsi="Nirmala UI" w:cs="Nirmala UI"/>
        </w:rPr>
        <w:t xml:space="preserve"> platform that enables</w:t>
      </w:r>
    </w:p>
    <w:p w14:paraId="4DDE91CD" w14:textId="52D795E6" w:rsidR="00FA26C2" w:rsidRDefault="007707E2" w:rsidP="00FA26C2">
      <w:pPr>
        <w:pStyle w:val="BodyText"/>
        <w:rPr>
          <w:rFonts w:ascii="Nirmala UI" w:hAnsi="Nirmala UI" w:cs="Nirmala UI"/>
        </w:rPr>
      </w:pPr>
      <w:r>
        <w:rPr>
          <w:rFonts w:ascii="Nirmala UI" w:hAnsi="Nirmala UI" w:cs="Nirmala UI"/>
        </w:rPr>
        <w:t xml:space="preserve">professional and non-professional artists to contribute their artwork for social </w:t>
      </w:r>
    </w:p>
    <w:p w14:paraId="5D1BDD21" w14:textId="61215827" w:rsidR="00377FF8" w:rsidRDefault="007707E2" w:rsidP="00FA26C2">
      <w:pPr>
        <w:pStyle w:val="BodyText"/>
        <w:rPr>
          <w:rFonts w:ascii="Nirmala UI" w:hAnsi="Nirmala UI" w:cs="Nirmala UI"/>
        </w:rPr>
      </w:pPr>
      <w:r>
        <w:rPr>
          <w:rFonts w:ascii="Nirmala UI" w:hAnsi="Nirmala UI" w:cs="Nirmala UI"/>
        </w:rPr>
        <w:t>welfare</w:t>
      </w:r>
      <w:r w:rsidR="00B95DE8">
        <w:rPr>
          <w:rFonts w:ascii="Nirmala UI" w:hAnsi="Nirmala UI" w:cs="Nirmala UI"/>
        </w:rPr>
        <w:t xml:space="preserve"> initiative, while raising funds to support various welfare projects</w:t>
      </w:r>
      <w:r w:rsidR="00FA26C2">
        <w:rPr>
          <w:rFonts w:ascii="Nirmala UI" w:hAnsi="Nirmala UI" w:cs="Nirmala UI"/>
        </w:rPr>
        <w:t>.</w:t>
      </w:r>
    </w:p>
    <w:p w14:paraId="4A0236C5" w14:textId="77777777" w:rsidR="00FA26C2" w:rsidRPr="00FA26C2" w:rsidRDefault="00FA26C2" w:rsidP="00FA26C2">
      <w:pPr>
        <w:pStyle w:val="BodyText"/>
        <w:rPr>
          <w:rFonts w:ascii="Nirmala UI" w:hAnsi="Nirmala UI" w:cs="Nirmala UI"/>
        </w:rPr>
      </w:pPr>
    </w:p>
    <w:p w14:paraId="10FF2DC8" w14:textId="77777777" w:rsidR="00377FF8" w:rsidRPr="006A37C1" w:rsidRDefault="00377FF8" w:rsidP="00377FF8">
      <w:pPr>
        <w:pStyle w:val="BodyText"/>
        <w:rPr>
          <w:rFonts w:ascii="Segoe UI" w:hAnsi="Segoe UI" w:cs="Segoe UI"/>
          <w:sz w:val="22"/>
          <w:szCs w:val="22"/>
        </w:rPr>
      </w:pPr>
    </w:p>
    <w:p w14:paraId="288C0FA0" w14:textId="77777777" w:rsidR="00377FF8" w:rsidRDefault="00377FF8" w:rsidP="00377FF8">
      <w:pPr>
        <w:pStyle w:val="Heading"/>
        <w:numPr>
          <w:ilvl w:val="1"/>
          <w:numId w:val="4"/>
        </w:numPr>
        <w:ind w:left="990"/>
      </w:pPr>
      <w:r>
        <w:t>Customers and Stakeholders</w:t>
      </w:r>
    </w:p>
    <w:p w14:paraId="204028EC" w14:textId="77777777" w:rsidR="00377FF8" w:rsidRDefault="00377FF8" w:rsidP="00377FF8">
      <w:pPr>
        <w:pStyle w:val="BodyText"/>
        <w:rPr>
          <w:rFonts w:ascii="Segoe UI" w:hAnsi="Segoe UI"/>
          <w:sz w:val="22"/>
          <w:szCs w:val="22"/>
        </w:rPr>
      </w:pPr>
      <w:r>
        <w:rPr>
          <w:rFonts w:ascii="Segoe UI" w:hAnsi="Segoe UI"/>
          <w:sz w:val="22"/>
          <w:szCs w:val="22"/>
        </w:rPr>
        <w:t xml:space="preserve">Customers: </w:t>
      </w:r>
    </w:p>
    <w:p w14:paraId="586E9743" w14:textId="77777777" w:rsidR="00377FF8" w:rsidRDefault="00377FF8" w:rsidP="00377FF8">
      <w:pPr>
        <w:pStyle w:val="BodyText"/>
        <w:numPr>
          <w:ilvl w:val="1"/>
          <w:numId w:val="5"/>
        </w:numPr>
        <w:rPr>
          <w:rFonts w:ascii="Segoe UI" w:hAnsi="Segoe UI"/>
          <w:sz w:val="22"/>
          <w:szCs w:val="22"/>
        </w:rPr>
      </w:pPr>
      <w:r>
        <w:rPr>
          <w:rFonts w:ascii="Segoe UI" w:hAnsi="Segoe UI"/>
          <w:sz w:val="22"/>
          <w:szCs w:val="22"/>
        </w:rPr>
        <w:t xml:space="preserve">Artist </w:t>
      </w:r>
      <w:proofErr w:type="gramStart"/>
      <w:r>
        <w:rPr>
          <w:rFonts w:ascii="Segoe UI" w:hAnsi="Segoe UI"/>
          <w:sz w:val="22"/>
          <w:szCs w:val="22"/>
        </w:rPr>
        <w:t>want</w:t>
      </w:r>
      <w:proofErr w:type="gramEnd"/>
      <w:r>
        <w:rPr>
          <w:rFonts w:ascii="Segoe UI" w:hAnsi="Segoe UI"/>
          <w:sz w:val="22"/>
          <w:szCs w:val="22"/>
        </w:rPr>
        <w:t xml:space="preserve"> to post their art</w:t>
      </w:r>
    </w:p>
    <w:p w14:paraId="25ADC1A7" w14:textId="77777777" w:rsidR="00377FF8" w:rsidRDefault="00377FF8" w:rsidP="00377FF8">
      <w:pPr>
        <w:pStyle w:val="BodyText"/>
        <w:numPr>
          <w:ilvl w:val="1"/>
          <w:numId w:val="5"/>
        </w:numPr>
        <w:rPr>
          <w:rFonts w:ascii="Segoe UI" w:hAnsi="Segoe UI"/>
          <w:sz w:val="22"/>
          <w:szCs w:val="22"/>
        </w:rPr>
      </w:pPr>
      <w:r>
        <w:rPr>
          <w:rFonts w:ascii="Segoe UI" w:hAnsi="Segoe UI"/>
          <w:sz w:val="22"/>
          <w:szCs w:val="22"/>
        </w:rPr>
        <w:t>Customers want to buy the Art</w:t>
      </w:r>
    </w:p>
    <w:p w14:paraId="15EAF51E" w14:textId="77777777" w:rsidR="00377FF8" w:rsidRDefault="00377FF8" w:rsidP="00377FF8">
      <w:pPr>
        <w:pStyle w:val="BodyText"/>
        <w:numPr>
          <w:ilvl w:val="1"/>
          <w:numId w:val="5"/>
        </w:numPr>
        <w:rPr>
          <w:rFonts w:ascii="Segoe UI" w:hAnsi="Segoe UI"/>
          <w:sz w:val="22"/>
          <w:szCs w:val="22"/>
        </w:rPr>
      </w:pPr>
      <w:proofErr w:type="gramStart"/>
      <w:r>
        <w:rPr>
          <w:rFonts w:ascii="Segoe UI" w:hAnsi="Segoe UI"/>
          <w:sz w:val="22"/>
          <w:szCs w:val="22"/>
        </w:rPr>
        <w:t>NGO’s</w:t>
      </w:r>
      <w:proofErr w:type="gramEnd"/>
      <w:r>
        <w:rPr>
          <w:rFonts w:ascii="Segoe UI" w:hAnsi="Segoe UI"/>
          <w:sz w:val="22"/>
          <w:szCs w:val="22"/>
        </w:rPr>
        <w:t xml:space="preserve"> receives the proceeds</w:t>
      </w:r>
    </w:p>
    <w:p w14:paraId="71CA4461" w14:textId="77777777" w:rsidR="00377FF8" w:rsidRDefault="00377FF8" w:rsidP="00377FF8">
      <w:pPr>
        <w:pStyle w:val="BodyText"/>
        <w:rPr>
          <w:rFonts w:ascii="Segoe UI" w:hAnsi="Segoe UI"/>
          <w:sz w:val="22"/>
          <w:szCs w:val="22"/>
        </w:rPr>
      </w:pPr>
    </w:p>
    <w:p w14:paraId="77AE3E30" w14:textId="77777777" w:rsidR="00377FF8" w:rsidRDefault="00377FF8" w:rsidP="00377FF8">
      <w:pPr>
        <w:pStyle w:val="BodyText"/>
        <w:rPr>
          <w:rFonts w:ascii="Segoe UI" w:hAnsi="Segoe UI"/>
          <w:sz w:val="22"/>
          <w:szCs w:val="22"/>
        </w:rPr>
      </w:pPr>
    </w:p>
    <w:p w14:paraId="7294A880" w14:textId="77777777" w:rsidR="00377FF8" w:rsidRDefault="00377FF8" w:rsidP="00377FF8">
      <w:pPr>
        <w:pStyle w:val="BodyText"/>
        <w:rPr>
          <w:rFonts w:ascii="Segoe UI" w:hAnsi="Segoe UI"/>
          <w:sz w:val="22"/>
          <w:szCs w:val="22"/>
        </w:rPr>
      </w:pPr>
    </w:p>
    <w:p w14:paraId="4C113A73" w14:textId="77777777" w:rsidR="00377FF8" w:rsidRDefault="00377FF8" w:rsidP="00377FF8">
      <w:pPr>
        <w:pStyle w:val="BodyText"/>
        <w:rPr>
          <w:rFonts w:ascii="Segoe UI" w:hAnsi="Segoe UI"/>
          <w:sz w:val="22"/>
          <w:szCs w:val="22"/>
        </w:rPr>
      </w:pPr>
      <w:r>
        <w:rPr>
          <w:rFonts w:ascii="Segoe UI" w:hAnsi="Segoe UI"/>
          <w:sz w:val="22"/>
          <w:szCs w:val="22"/>
        </w:rPr>
        <w:t>Stakeholders</w:t>
      </w:r>
    </w:p>
    <w:p w14:paraId="4BFC22AC" w14:textId="77777777" w:rsidR="00377FF8" w:rsidRDefault="00377FF8" w:rsidP="00377FF8">
      <w:pPr>
        <w:pStyle w:val="BodyText"/>
        <w:numPr>
          <w:ilvl w:val="1"/>
          <w:numId w:val="6"/>
        </w:numPr>
        <w:rPr>
          <w:rFonts w:ascii="Segoe UI" w:hAnsi="Segoe UI"/>
          <w:sz w:val="22"/>
          <w:szCs w:val="22"/>
        </w:rPr>
      </w:pPr>
      <w:r>
        <w:rPr>
          <w:rFonts w:ascii="Segoe UI" w:hAnsi="Segoe UI" w:cs="Segoe UI"/>
          <w:sz w:val="22"/>
          <w:szCs w:val="22"/>
        </w:rPr>
        <w:t>Artist community</w:t>
      </w:r>
      <w:r>
        <w:rPr>
          <w:rFonts w:ascii="Segoe UI" w:hAnsi="Segoe UI"/>
          <w:sz w:val="22"/>
          <w:szCs w:val="22"/>
        </w:rPr>
        <w:t>.</w:t>
      </w:r>
    </w:p>
    <w:p w14:paraId="22CAF29C" w14:textId="77777777" w:rsidR="00377FF8" w:rsidRDefault="00377FF8" w:rsidP="00377FF8">
      <w:pPr>
        <w:pStyle w:val="BodyText"/>
        <w:numPr>
          <w:ilvl w:val="1"/>
          <w:numId w:val="6"/>
        </w:numPr>
        <w:rPr>
          <w:rFonts w:ascii="Segoe UI" w:hAnsi="Segoe UI"/>
          <w:sz w:val="22"/>
          <w:szCs w:val="22"/>
        </w:rPr>
      </w:pPr>
      <w:r>
        <w:rPr>
          <w:rFonts w:ascii="Segoe UI" w:hAnsi="Segoe UI"/>
          <w:sz w:val="22"/>
          <w:szCs w:val="22"/>
        </w:rPr>
        <w:t>Art Industry</w:t>
      </w:r>
    </w:p>
    <w:p w14:paraId="5ECA0125" w14:textId="77777777" w:rsidR="00377FF8" w:rsidRDefault="00377FF8" w:rsidP="00377FF8">
      <w:pPr>
        <w:pStyle w:val="BodyText"/>
        <w:numPr>
          <w:ilvl w:val="1"/>
          <w:numId w:val="6"/>
        </w:numPr>
        <w:rPr>
          <w:rFonts w:ascii="Segoe UI" w:hAnsi="Segoe UI"/>
          <w:sz w:val="22"/>
          <w:szCs w:val="22"/>
        </w:rPr>
      </w:pPr>
      <w:r>
        <w:rPr>
          <w:rFonts w:ascii="Segoe UI" w:hAnsi="Segoe UI"/>
          <w:sz w:val="22"/>
          <w:szCs w:val="22"/>
        </w:rPr>
        <w:t>Non-profit organizations</w:t>
      </w:r>
    </w:p>
    <w:p w14:paraId="069AC44F" w14:textId="77777777" w:rsidR="00377FF8" w:rsidRDefault="00377FF8" w:rsidP="00377FF8">
      <w:pPr>
        <w:pStyle w:val="BodyText"/>
        <w:numPr>
          <w:ilvl w:val="1"/>
          <w:numId w:val="6"/>
        </w:numPr>
        <w:rPr>
          <w:rFonts w:ascii="Segoe UI" w:hAnsi="Segoe UI"/>
          <w:sz w:val="22"/>
          <w:szCs w:val="22"/>
        </w:rPr>
      </w:pPr>
      <w:r>
        <w:rPr>
          <w:rFonts w:ascii="Segoe UI" w:hAnsi="Segoe UI"/>
          <w:sz w:val="22"/>
          <w:szCs w:val="22"/>
        </w:rPr>
        <w:t>Government</w:t>
      </w:r>
    </w:p>
    <w:p w14:paraId="4A555EC1" w14:textId="77777777" w:rsidR="00377FF8" w:rsidRDefault="00377FF8" w:rsidP="00377FF8">
      <w:pPr>
        <w:pStyle w:val="BodyText"/>
        <w:rPr>
          <w:rFonts w:ascii="Segoe UI" w:hAnsi="Segoe UI"/>
          <w:sz w:val="22"/>
          <w:szCs w:val="22"/>
        </w:rPr>
      </w:pPr>
    </w:p>
    <w:p w14:paraId="32DD77BE" w14:textId="3EF8DDA1" w:rsidR="00377FF8" w:rsidRDefault="00377FF8" w:rsidP="00377FF8">
      <w:pPr>
        <w:pStyle w:val="Heading1"/>
      </w:pPr>
      <w:r>
        <w:t xml:space="preserve">2. </w:t>
      </w:r>
      <w:r w:rsidRPr="00377FF8">
        <w:t>Business Requirements Overview</w:t>
      </w:r>
    </w:p>
    <w:p w14:paraId="26EF4447" w14:textId="77777777" w:rsidR="00377FF8" w:rsidRDefault="00377FF8" w:rsidP="00377FF8">
      <w:pPr>
        <w:pStyle w:val="BodyText"/>
      </w:pPr>
    </w:p>
    <w:p w14:paraId="0966E3CC" w14:textId="64244675" w:rsidR="00377FF8" w:rsidRDefault="00D828DB" w:rsidP="00377FF8">
      <w:pPr>
        <w:pStyle w:val="ListParagraph"/>
        <w:numPr>
          <w:ilvl w:val="0"/>
          <w:numId w:val="2"/>
        </w:numPr>
        <w:rPr>
          <w:rFonts w:ascii="Segoe UI" w:hAnsi="Segoe UI"/>
          <w:sz w:val="22"/>
          <w:szCs w:val="22"/>
        </w:rPr>
      </w:pPr>
      <w:r>
        <w:rPr>
          <w:rFonts w:ascii="Segoe UI" w:hAnsi="Segoe UI"/>
          <w:sz w:val="22"/>
          <w:szCs w:val="22"/>
        </w:rPr>
        <w:t>Art for welfare</w:t>
      </w:r>
      <w:r w:rsidR="00377FF8">
        <w:rPr>
          <w:rFonts w:ascii="Segoe UI" w:hAnsi="Segoe UI"/>
          <w:sz w:val="22"/>
          <w:szCs w:val="22"/>
        </w:rPr>
        <w:t xml:space="preserve"> System is the public web application.</w:t>
      </w:r>
    </w:p>
    <w:p w14:paraId="4B3DBAC9" w14:textId="77777777" w:rsidR="00377FF8" w:rsidRDefault="00377FF8" w:rsidP="00377FF8">
      <w:pPr>
        <w:pStyle w:val="ListParagraph"/>
        <w:rPr>
          <w:rFonts w:ascii="Segoe UI" w:hAnsi="Segoe UI"/>
          <w:sz w:val="22"/>
          <w:szCs w:val="22"/>
        </w:rPr>
      </w:pPr>
    </w:p>
    <w:p w14:paraId="1A339B45" w14:textId="43199D09" w:rsidR="00377FF8" w:rsidRDefault="00D828DB" w:rsidP="00377FF8">
      <w:pPr>
        <w:pStyle w:val="ListParagraph"/>
        <w:numPr>
          <w:ilvl w:val="0"/>
          <w:numId w:val="2"/>
        </w:numPr>
        <w:rPr>
          <w:rFonts w:ascii="Segoe UI" w:hAnsi="Segoe UI"/>
          <w:sz w:val="22"/>
          <w:szCs w:val="22"/>
        </w:rPr>
      </w:pPr>
      <w:r>
        <w:rPr>
          <w:rFonts w:ascii="Segoe UI" w:hAnsi="Segoe UI"/>
          <w:sz w:val="22"/>
          <w:szCs w:val="22"/>
        </w:rPr>
        <w:t>Art for welfare</w:t>
      </w:r>
      <w:r w:rsidR="00377FF8">
        <w:rPr>
          <w:rFonts w:ascii="Segoe UI" w:hAnsi="Segoe UI"/>
          <w:sz w:val="22"/>
          <w:szCs w:val="22"/>
        </w:rPr>
        <w:t xml:space="preserve"> System will be opened to the global, but in the phase 1, the main target is in the India.</w:t>
      </w:r>
    </w:p>
    <w:p w14:paraId="48D86F45" w14:textId="77777777" w:rsidR="00377FF8" w:rsidRDefault="00377FF8" w:rsidP="00377FF8">
      <w:pPr>
        <w:pStyle w:val="ListParagraph"/>
        <w:rPr>
          <w:rFonts w:ascii="Segoe UI" w:hAnsi="Segoe UI"/>
          <w:sz w:val="22"/>
          <w:szCs w:val="22"/>
        </w:rPr>
      </w:pPr>
    </w:p>
    <w:p w14:paraId="323195AA" w14:textId="7D12296A" w:rsidR="00377FF8" w:rsidRDefault="00377FF8" w:rsidP="00377FF8">
      <w:pPr>
        <w:pStyle w:val="ListParagraph"/>
        <w:numPr>
          <w:ilvl w:val="0"/>
          <w:numId w:val="2"/>
        </w:numPr>
        <w:rPr>
          <w:rFonts w:ascii="Segoe UI" w:hAnsi="Segoe UI"/>
          <w:sz w:val="22"/>
          <w:szCs w:val="22"/>
        </w:rPr>
      </w:pPr>
      <w:r>
        <w:rPr>
          <w:rFonts w:ascii="Segoe UI" w:hAnsi="Segoe UI"/>
          <w:sz w:val="22"/>
          <w:szCs w:val="22"/>
        </w:rPr>
        <w:t xml:space="preserve">There are mainly </w:t>
      </w:r>
      <w:r w:rsidR="00D828DB">
        <w:rPr>
          <w:rFonts w:ascii="Segoe UI" w:hAnsi="Segoe UI"/>
          <w:sz w:val="22"/>
          <w:szCs w:val="22"/>
        </w:rPr>
        <w:t>three</w:t>
      </w:r>
      <w:r>
        <w:rPr>
          <w:rFonts w:ascii="Segoe UI" w:hAnsi="Segoe UI"/>
          <w:sz w:val="22"/>
          <w:szCs w:val="22"/>
        </w:rPr>
        <w:t xml:space="preserve"> types of </w:t>
      </w:r>
      <w:proofErr w:type="gramStart"/>
      <w:r>
        <w:rPr>
          <w:rFonts w:ascii="Segoe UI" w:hAnsi="Segoe UI"/>
          <w:sz w:val="22"/>
          <w:szCs w:val="22"/>
        </w:rPr>
        <w:t>user</w:t>
      </w:r>
      <w:proofErr w:type="gramEnd"/>
      <w:r>
        <w:rPr>
          <w:rFonts w:ascii="Segoe UI" w:hAnsi="Segoe UI"/>
          <w:sz w:val="22"/>
          <w:szCs w:val="22"/>
        </w:rPr>
        <w:t xml:space="preserve">. One is the </w:t>
      </w:r>
      <w:proofErr w:type="gramStart"/>
      <w:r w:rsidR="00D828DB">
        <w:rPr>
          <w:rFonts w:ascii="Segoe UI" w:hAnsi="Segoe UI" w:cs="Segoe UI"/>
          <w:sz w:val="22"/>
          <w:szCs w:val="22"/>
        </w:rPr>
        <w:t>Artist</w:t>
      </w:r>
      <w:r>
        <w:rPr>
          <w:rFonts w:ascii="Segoe UI" w:hAnsi="Segoe UI"/>
          <w:sz w:val="22"/>
          <w:szCs w:val="22"/>
        </w:rPr>
        <w:t xml:space="preserve"> </w:t>
      </w:r>
      <w:r w:rsidR="00D828DB">
        <w:rPr>
          <w:rFonts w:ascii="Segoe UI" w:hAnsi="Segoe UI"/>
          <w:sz w:val="22"/>
          <w:szCs w:val="22"/>
        </w:rPr>
        <w:t>,</w:t>
      </w:r>
      <w:proofErr w:type="gramEnd"/>
      <w:r w:rsidR="00D828DB">
        <w:rPr>
          <w:rFonts w:ascii="Segoe UI" w:hAnsi="Segoe UI"/>
          <w:sz w:val="22"/>
          <w:szCs w:val="22"/>
        </w:rPr>
        <w:t xml:space="preserve"> Customer and NGO’s</w:t>
      </w:r>
      <w:r>
        <w:rPr>
          <w:rFonts w:ascii="Segoe UI" w:hAnsi="Segoe UI"/>
          <w:sz w:val="22"/>
          <w:szCs w:val="22"/>
        </w:rPr>
        <w:t>.</w:t>
      </w:r>
    </w:p>
    <w:p w14:paraId="14F97CB6" w14:textId="77777777" w:rsidR="00D828DB" w:rsidRPr="00D828DB" w:rsidRDefault="00D828DB" w:rsidP="00D828DB">
      <w:pPr>
        <w:pStyle w:val="ListParagraph"/>
        <w:rPr>
          <w:rFonts w:ascii="Segoe UI" w:hAnsi="Segoe UI"/>
          <w:sz w:val="22"/>
          <w:szCs w:val="22"/>
        </w:rPr>
      </w:pPr>
    </w:p>
    <w:p w14:paraId="7120DE35" w14:textId="250122EB" w:rsidR="00D828DB" w:rsidRDefault="00D828DB" w:rsidP="00377FF8">
      <w:pPr>
        <w:pStyle w:val="ListParagraph"/>
        <w:numPr>
          <w:ilvl w:val="0"/>
          <w:numId w:val="2"/>
        </w:numPr>
        <w:rPr>
          <w:rFonts w:ascii="Segoe UI" w:hAnsi="Segoe UI"/>
          <w:sz w:val="22"/>
          <w:szCs w:val="22"/>
        </w:rPr>
      </w:pPr>
      <w:r>
        <w:rPr>
          <w:rFonts w:ascii="Segoe UI" w:hAnsi="Segoe UI"/>
          <w:sz w:val="22"/>
          <w:szCs w:val="22"/>
        </w:rPr>
        <w:t>Customers can search for the Artworks.</w:t>
      </w:r>
    </w:p>
    <w:p w14:paraId="15801E36" w14:textId="77777777" w:rsidR="00D828DB" w:rsidRPr="00D828DB" w:rsidRDefault="00D828DB" w:rsidP="00D828DB">
      <w:pPr>
        <w:pStyle w:val="ListParagraph"/>
        <w:rPr>
          <w:rFonts w:ascii="Segoe UI" w:hAnsi="Segoe UI"/>
          <w:sz w:val="22"/>
          <w:szCs w:val="22"/>
        </w:rPr>
      </w:pPr>
    </w:p>
    <w:p w14:paraId="5AB965B8" w14:textId="58E6DACF" w:rsidR="00D828DB" w:rsidRDefault="00D828DB" w:rsidP="00377FF8">
      <w:pPr>
        <w:pStyle w:val="ListParagraph"/>
        <w:numPr>
          <w:ilvl w:val="0"/>
          <w:numId w:val="2"/>
        </w:numPr>
        <w:rPr>
          <w:rFonts w:ascii="Segoe UI" w:hAnsi="Segoe UI"/>
          <w:sz w:val="22"/>
          <w:szCs w:val="22"/>
        </w:rPr>
      </w:pPr>
      <w:r>
        <w:rPr>
          <w:rFonts w:ascii="Segoe UI" w:hAnsi="Segoe UI"/>
          <w:sz w:val="22"/>
          <w:szCs w:val="22"/>
        </w:rPr>
        <w:t>Artist can select the NGO from the list and can post art for specific NGO.</w:t>
      </w:r>
    </w:p>
    <w:p w14:paraId="54A5EF25" w14:textId="77777777" w:rsidR="00D828DB" w:rsidRPr="00D828DB" w:rsidRDefault="00D828DB" w:rsidP="00D828DB">
      <w:pPr>
        <w:pStyle w:val="ListParagraph"/>
        <w:rPr>
          <w:rFonts w:ascii="Segoe UI" w:hAnsi="Segoe UI"/>
          <w:sz w:val="22"/>
          <w:szCs w:val="22"/>
        </w:rPr>
      </w:pPr>
    </w:p>
    <w:p w14:paraId="5F261FFC" w14:textId="204D05AB" w:rsidR="00D828DB" w:rsidRDefault="00D828DB" w:rsidP="00377FF8">
      <w:pPr>
        <w:pStyle w:val="ListParagraph"/>
        <w:numPr>
          <w:ilvl w:val="0"/>
          <w:numId w:val="2"/>
        </w:numPr>
        <w:rPr>
          <w:rFonts w:ascii="Segoe UI" w:hAnsi="Segoe UI"/>
          <w:sz w:val="22"/>
          <w:szCs w:val="22"/>
        </w:rPr>
      </w:pPr>
      <w:r>
        <w:rPr>
          <w:rFonts w:ascii="Segoe UI" w:hAnsi="Segoe UI"/>
          <w:sz w:val="22"/>
          <w:szCs w:val="22"/>
        </w:rPr>
        <w:t xml:space="preserve">Art For Welfare platform provides the facility to connect the </w:t>
      </w:r>
      <w:proofErr w:type="gramStart"/>
      <w:r>
        <w:rPr>
          <w:rFonts w:ascii="Segoe UI" w:hAnsi="Segoe UI"/>
          <w:sz w:val="22"/>
          <w:szCs w:val="22"/>
        </w:rPr>
        <w:t>Artist</w:t>
      </w:r>
      <w:r w:rsidR="000E00AC">
        <w:rPr>
          <w:rFonts w:ascii="Segoe UI" w:hAnsi="Segoe UI"/>
          <w:sz w:val="22"/>
          <w:szCs w:val="22"/>
        </w:rPr>
        <w:t>s ,</w:t>
      </w:r>
      <w:proofErr w:type="gramEnd"/>
      <w:r w:rsidR="000E00AC">
        <w:rPr>
          <w:rFonts w:ascii="Segoe UI" w:hAnsi="Segoe UI"/>
          <w:sz w:val="22"/>
          <w:szCs w:val="22"/>
        </w:rPr>
        <w:t xml:space="preserve"> NGO and Customers.</w:t>
      </w:r>
    </w:p>
    <w:p w14:paraId="2CEB18B4" w14:textId="77777777" w:rsidR="000E00AC" w:rsidRPr="000E00AC" w:rsidRDefault="000E00AC" w:rsidP="000E00AC">
      <w:pPr>
        <w:pStyle w:val="ListParagraph"/>
        <w:rPr>
          <w:rFonts w:ascii="Segoe UI" w:hAnsi="Segoe UI"/>
          <w:sz w:val="22"/>
          <w:szCs w:val="22"/>
        </w:rPr>
      </w:pPr>
    </w:p>
    <w:p w14:paraId="4823376A" w14:textId="4D0D63F0" w:rsidR="00377FF8" w:rsidRPr="000E00AC" w:rsidRDefault="000E00AC" w:rsidP="000E00AC">
      <w:pPr>
        <w:pStyle w:val="ListParagraph"/>
        <w:numPr>
          <w:ilvl w:val="0"/>
          <w:numId w:val="2"/>
        </w:numPr>
        <w:rPr>
          <w:rFonts w:ascii="Segoe UI" w:hAnsi="Segoe UI"/>
          <w:sz w:val="22"/>
          <w:szCs w:val="22"/>
        </w:rPr>
      </w:pPr>
      <w:r>
        <w:rPr>
          <w:rFonts w:ascii="Segoe UI" w:hAnsi="Segoe UI"/>
          <w:sz w:val="22"/>
          <w:szCs w:val="22"/>
        </w:rPr>
        <w:t>Art For Welfare platform could be maintained by the Administrator.</w:t>
      </w:r>
    </w:p>
    <w:p w14:paraId="0A11C9A2" w14:textId="77777777" w:rsidR="00377FF8" w:rsidRDefault="00377FF8" w:rsidP="00377FF8">
      <w:pPr>
        <w:pStyle w:val="Heading1"/>
      </w:pPr>
      <w:r>
        <w:t>3. Functional Requirements Overview</w:t>
      </w:r>
    </w:p>
    <w:p w14:paraId="67710372" w14:textId="77777777" w:rsidR="00377FF8" w:rsidRDefault="00377FF8" w:rsidP="00377FF8">
      <w:pPr>
        <w:pStyle w:val="ListParagraph"/>
        <w:ind w:firstLine="432"/>
        <w:rPr>
          <w:rFonts w:ascii="Segoe UI" w:hAnsi="Segoe UI"/>
          <w:sz w:val="22"/>
          <w:szCs w:val="22"/>
        </w:rPr>
      </w:pPr>
      <w:r>
        <w:rPr>
          <w:rFonts w:ascii="Segoe UI" w:hAnsi="Segoe UI"/>
          <w:sz w:val="22"/>
          <w:szCs w:val="22"/>
        </w:rPr>
        <w:t xml:space="preserve">Our </w:t>
      </w:r>
      <w:proofErr w:type="gramStart"/>
      <w:r>
        <w:rPr>
          <w:rFonts w:ascii="Segoe UI" w:hAnsi="Segoe UI"/>
          <w:sz w:val="22"/>
          <w:szCs w:val="22"/>
        </w:rPr>
        <w:t>Portal  consists</w:t>
      </w:r>
      <w:proofErr w:type="gramEnd"/>
      <w:r>
        <w:rPr>
          <w:rFonts w:ascii="Segoe UI" w:hAnsi="Segoe UI"/>
          <w:sz w:val="22"/>
          <w:szCs w:val="22"/>
        </w:rPr>
        <w:t xml:space="preserve"> of four modules described as below.</w:t>
      </w:r>
    </w:p>
    <w:p w14:paraId="759E2412" w14:textId="77777777" w:rsidR="00377FF8" w:rsidRDefault="00377FF8" w:rsidP="00377FF8">
      <w:pPr>
        <w:pStyle w:val="ListParagraph"/>
        <w:rPr>
          <w:rFonts w:ascii="Segoe UI" w:hAnsi="Segoe UI"/>
          <w:sz w:val="22"/>
          <w:szCs w:val="22"/>
        </w:rPr>
      </w:pPr>
    </w:p>
    <w:p w14:paraId="4EDAC9D0" w14:textId="77777777" w:rsidR="00377FF8" w:rsidRDefault="00377FF8" w:rsidP="00377FF8">
      <w:pPr>
        <w:pStyle w:val="ListParagraph"/>
        <w:rPr>
          <w:rFonts w:ascii="Segoe UI" w:hAnsi="Segoe UI"/>
          <w:sz w:val="22"/>
          <w:szCs w:val="22"/>
        </w:rPr>
      </w:pPr>
    </w:p>
    <w:p w14:paraId="3A7D1365" w14:textId="77777777" w:rsidR="00377FF8" w:rsidRPr="006A37C1" w:rsidRDefault="00377FF8" w:rsidP="00377FF8">
      <w:pPr>
        <w:pStyle w:val="ListParagraph"/>
        <w:numPr>
          <w:ilvl w:val="0"/>
          <w:numId w:val="3"/>
        </w:numPr>
        <w:rPr>
          <w:rFonts w:ascii="Segoe UI" w:hAnsi="Segoe UI"/>
          <w:sz w:val="22"/>
          <w:szCs w:val="22"/>
        </w:rPr>
      </w:pPr>
      <w:r>
        <w:rPr>
          <w:rFonts w:ascii="Segoe UI" w:hAnsi="Segoe UI"/>
          <w:sz w:val="22"/>
          <w:szCs w:val="22"/>
        </w:rPr>
        <w:t>Artist’s Module</w:t>
      </w:r>
    </w:p>
    <w:p w14:paraId="6B5DD392" w14:textId="77777777" w:rsidR="00377FF8" w:rsidRDefault="00377FF8" w:rsidP="00377FF8">
      <w:pPr>
        <w:pStyle w:val="ListParagraph"/>
        <w:numPr>
          <w:ilvl w:val="0"/>
          <w:numId w:val="3"/>
        </w:numPr>
        <w:rPr>
          <w:rFonts w:ascii="Segoe UI" w:hAnsi="Segoe UI"/>
          <w:sz w:val="22"/>
          <w:szCs w:val="22"/>
        </w:rPr>
      </w:pPr>
      <w:r>
        <w:rPr>
          <w:rFonts w:ascii="Segoe UI" w:hAnsi="Segoe UI"/>
          <w:sz w:val="22"/>
          <w:szCs w:val="22"/>
        </w:rPr>
        <w:t>Customer’s Module</w:t>
      </w:r>
    </w:p>
    <w:p w14:paraId="098A65A1" w14:textId="77777777" w:rsidR="00377FF8" w:rsidRDefault="00377FF8" w:rsidP="00377FF8">
      <w:pPr>
        <w:pStyle w:val="ListParagraph"/>
        <w:numPr>
          <w:ilvl w:val="0"/>
          <w:numId w:val="3"/>
        </w:numPr>
        <w:rPr>
          <w:rFonts w:ascii="Segoe UI" w:hAnsi="Segoe UI"/>
          <w:sz w:val="22"/>
          <w:szCs w:val="22"/>
        </w:rPr>
      </w:pPr>
      <w:r>
        <w:rPr>
          <w:rFonts w:ascii="Segoe UI" w:hAnsi="Segoe UI"/>
          <w:sz w:val="22"/>
          <w:szCs w:val="22"/>
        </w:rPr>
        <w:t>Admin Module</w:t>
      </w:r>
    </w:p>
    <w:p w14:paraId="1D698005" w14:textId="77777777" w:rsidR="00377FF8" w:rsidRDefault="00377FF8" w:rsidP="00377FF8">
      <w:pPr>
        <w:pStyle w:val="ListParagraph"/>
        <w:numPr>
          <w:ilvl w:val="0"/>
          <w:numId w:val="3"/>
        </w:numPr>
        <w:rPr>
          <w:rFonts w:ascii="Segoe UI" w:hAnsi="Segoe UI"/>
          <w:sz w:val="22"/>
          <w:szCs w:val="22"/>
        </w:rPr>
      </w:pPr>
      <w:r>
        <w:rPr>
          <w:rFonts w:ascii="Segoe UI" w:hAnsi="Segoe UI"/>
          <w:sz w:val="22"/>
          <w:szCs w:val="22"/>
        </w:rPr>
        <w:t>NGO ‘s Module</w:t>
      </w:r>
    </w:p>
    <w:p w14:paraId="736111EF" w14:textId="77777777" w:rsidR="00377FF8" w:rsidRDefault="00377FF8" w:rsidP="00377FF8">
      <w:pPr>
        <w:pStyle w:val="ListParagraph"/>
        <w:rPr>
          <w:rFonts w:ascii="Trebuchet MS" w:hAnsi="Trebuchet MS"/>
        </w:rPr>
      </w:pPr>
    </w:p>
    <w:p w14:paraId="6DFA0105" w14:textId="77777777" w:rsidR="00377FF8" w:rsidRPr="009E7D83" w:rsidRDefault="00377FF8" w:rsidP="00377FF8">
      <w:pPr>
        <w:pStyle w:val="Heading"/>
        <w:ind w:left="990" w:hanging="360"/>
      </w:pPr>
      <w:r>
        <w:t>3.1 Artist Module</w:t>
      </w:r>
    </w:p>
    <w:p w14:paraId="2B061F1E" w14:textId="77777777" w:rsidR="00377FF8" w:rsidRDefault="00377FF8" w:rsidP="00377FF8">
      <w:pPr>
        <w:pStyle w:val="ListParagraph"/>
        <w:numPr>
          <w:ilvl w:val="0"/>
          <w:numId w:val="2"/>
        </w:numPr>
        <w:ind w:left="1418"/>
        <w:rPr>
          <w:rFonts w:ascii="Segoe UI" w:hAnsi="Segoe UI"/>
          <w:sz w:val="22"/>
          <w:szCs w:val="22"/>
        </w:rPr>
      </w:pPr>
      <w:r>
        <w:rPr>
          <w:rFonts w:ascii="Segoe UI" w:hAnsi="Segoe UI"/>
          <w:sz w:val="22"/>
          <w:szCs w:val="22"/>
        </w:rPr>
        <w:t>Artist can register and create his own account</w:t>
      </w:r>
    </w:p>
    <w:p w14:paraId="24E496F2" w14:textId="77777777" w:rsidR="00377FF8" w:rsidRDefault="00377FF8" w:rsidP="00377FF8">
      <w:pPr>
        <w:pStyle w:val="ListParagraph"/>
        <w:numPr>
          <w:ilvl w:val="0"/>
          <w:numId w:val="2"/>
        </w:numPr>
        <w:ind w:left="1418"/>
        <w:rPr>
          <w:rFonts w:ascii="Segoe UI" w:hAnsi="Segoe UI"/>
          <w:sz w:val="22"/>
          <w:szCs w:val="22"/>
        </w:rPr>
      </w:pPr>
      <w:r>
        <w:rPr>
          <w:rFonts w:ascii="Segoe UI" w:hAnsi="Segoe UI"/>
          <w:sz w:val="22"/>
          <w:szCs w:val="22"/>
        </w:rPr>
        <w:t>Artist can login with proper credentials</w:t>
      </w:r>
    </w:p>
    <w:p w14:paraId="3021783C" w14:textId="47CA9640" w:rsidR="00D828DB" w:rsidRPr="00D828DB" w:rsidRDefault="00D828DB" w:rsidP="00D828DB">
      <w:pPr>
        <w:pStyle w:val="ListParagraph"/>
        <w:numPr>
          <w:ilvl w:val="0"/>
          <w:numId w:val="2"/>
        </w:numPr>
        <w:ind w:left="1418"/>
        <w:rPr>
          <w:rFonts w:ascii="Segoe UI" w:hAnsi="Segoe UI"/>
          <w:sz w:val="22"/>
          <w:szCs w:val="22"/>
        </w:rPr>
      </w:pPr>
      <w:r>
        <w:rPr>
          <w:rFonts w:ascii="Segoe UI" w:hAnsi="Segoe UI"/>
          <w:sz w:val="22"/>
          <w:szCs w:val="22"/>
        </w:rPr>
        <w:t>Artist should have his own profile page.</w:t>
      </w:r>
    </w:p>
    <w:p w14:paraId="707F7B9B" w14:textId="77777777" w:rsidR="00377FF8" w:rsidRPr="004D7B40" w:rsidRDefault="00377FF8" w:rsidP="00377FF8">
      <w:pPr>
        <w:pStyle w:val="ListParagraph"/>
        <w:numPr>
          <w:ilvl w:val="0"/>
          <w:numId w:val="2"/>
        </w:numPr>
        <w:ind w:left="1418"/>
        <w:rPr>
          <w:rFonts w:ascii="Segoe UI" w:hAnsi="Segoe UI"/>
          <w:sz w:val="22"/>
          <w:szCs w:val="22"/>
        </w:rPr>
      </w:pPr>
      <w:r>
        <w:rPr>
          <w:rFonts w:ascii="Segoe UI" w:hAnsi="Segoe UI"/>
          <w:sz w:val="22"/>
          <w:szCs w:val="22"/>
        </w:rPr>
        <w:t>Artist can see the listed NGO’s</w:t>
      </w:r>
    </w:p>
    <w:p w14:paraId="65B5E444" w14:textId="77777777" w:rsidR="00377FF8" w:rsidRPr="00795DA6" w:rsidRDefault="00377FF8" w:rsidP="00377FF8">
      <w:pPr>
        <w:pStyle w:val="ListParagraph"/>
        <w:numPr>
          <w:ilvl w:val="0"/>
          <w:numId w:val="2"/>
        </w:numPr>
        <w:ind w:left="1418"/>
        <w:rPr>
          <w:rFonts w:ascii="Segoe UI" w:hAnsi="Segoe UI"/>
          <w:sz w:val="22"/>
          <w:szCs w:val="22"/>
        </w:rPr>
      </w:pPr>
      <w:r>
        <w:rPr>
          <w:rFonts w:ascii="Segoe UI" w:hAnsi="Segoe UI"/>
          <w:sz w:val="22"/>
          <w:szCs w:val="22"/>
        </w:rPr>
        <w:t>Artist will be able to publish his Arts for listed NGO’s.</w:t>
      </w:r>
    </w:p>
    <w:p w14:paraId="1F8D8741" w14:textId="77777777" w:rsidR="00377FF8" w:rsidRPr="0037215F" w:rsidRDefault="00377FF8" w:rsidP="00377FF8">
      <w:pPr>
        <w:pStyle w:val="ListParagraph"/>
        <w:rPr>
          <w:rFonts w:ascii="Segoe UI" w:hAnsi="Segoe UI"/>
          <w:sz w:val="22"/>
          <w:szCs w:val="22"/>
        </w:rPr>
      </w:pPr>
    </w:p>
    <w:p w14:paraId="138A9EDC" w14:textId="77777777" w:rsidR="00377FF8" w:rsidRDefault="00377FF8" w:rsidP="00377FF8">
      <w:pPr>
        <w:pStyle w:val="Heading"/>
        <w:numPr>
          <w:ilvl w:val="1"/>
          <w:numId w:val="8"/>
        </w:numPr>
      </w:pPr>
      <w:r>
        <w:lastRenderedPageBreak/>
        <w:t>Customer Module</w:t>
      </w:r>
    </w:p>
    <w:p w14:paraId="47FD1405" w14:textId="77777777" w:rsidR="00377FF8" w:rsidRDefault="00377FF8" w:rsidP="00377FF8">
      <w:pPr>
        <w:pStyle w:val="ListParagraph"/>
        <w:numPr>
          <w:ilvl w:val="0"/>
          <w:numId w:val="2"/>
        </w:numPr>
        <w:ind w:left="1418"/>
        <w:rPr>
          <w:rFonts w:ascii="Segoe UI" w:hAnsi="Segoe UI"/>
          <w:sz w:val="22"/>
          <w:szCs w:val="22"/>
        </w:rPr>
      </w:pPr>
      <w:r>
        <w:rPr>
          <w:rFonts w:ascii="Segoe UI" w:hAnsi="Segoe UI"/>
          <w:sz w:val="22"/>
          <w:szCs w:val="22"/>
        </w:rPr>
        <w:t>Customer can register and create his own account.</w:t>
      </w:r>
    </w:p>
    <w:p w14:paraId="52F5E333" w14:textId="77777777" w:rsidR="00377FF8" w:rsidRDefault="00377FF8" w:rsidP="00377FF8">
      <w:pPr>
        <w:pStyle w:val="ListParagraph"/>
        <w:numPr>
          <w:ilvl w:val="0"/>
          <w:numId w:val="2"/>
        </w:numPr>
        <w:ind w:left="1418"/>
        <w:rPr>
          <w:rFonts w:ascii="Segoe UI" w:hAnsi="Segoe UI"/>
          <w:sz w:val="22"/>
          <w:szCs w:val="22"/>
        </w:rPr>
      </w:pPr>
      <w:r>
        <w:rPr>
          <w:rFonts w:ascii="Segoe UI" w:hAnsi="Segoe UI"/>
          <w:sz w:val="22"/>
          <w:szCs w:val="22"/>
        </w:rPr>
        <w:t>Customer will be able to login with proper credentials.</w:t>
      </w:r>
    </w:p>
    <w:p w14:paraId="3E19FE22" w14:textId="4B536849" w:rsidR="00377FF8" w:rsidRDefault="00377FF8" w:rsidP="00377FF8">
      <w:pPr>
        <w:pStyle w:val="ListParagraph"/>
        <w:numPr>
          <w:ilvl w:val="0"/>
          <w:numId w:val="2"/>
        </w:numPr>
        <w:ind w:left="1418"/>
        <w:rPr>
          <w:rFonts w:ascii="Segoe UI" w:hAnsi="Segoe UI"/>
          <w:sz w:val="22"/>
          <w:szCs w:val="22"/>
        </w:rPr>
      </w:pPr>
      <w:r>
        <w:rPr>
          <w:rFonts w:ascii="Segoe UI" w:hAnsi="Segoe UI"/>
          <w:sz w:val="22"/>
          <w:szCs w:val="22"/>
        </w:rPr>
        <w:t>Customer will have profile page</w:t>
      </w:r>
      <w:r w:rsidR="000E00AC">
        <w:rPr>
          <w:rFonts w:ascii="Segoe UI" w:hAnsi="Segoe UI"/>
          <w:sz w:val="22"/>
          <w:szCs w:val="22"/>
        </w:rPr>
        <w:t>.</w:t>
      </w:r>
      <w:r>
        <w:rPr>
          <w:rFonts w:ascii="Segoe UI" w:hAnsi="Segoe UI"/>
          <w:sz w:val="22"/>
          <w:szCs w:val="22"/>
        </w:rPr>
        <w:t xml:space="preserve"> </w:t>
      </w:r>
    </w:p>
    <w:p w14:paraId="063739B1" w14:textId="59D4991A" w:rsidR="00377FF8" w:rsidRDefault="00377FF8" w:rsidP="00377FF8">
      <w:pPr>
        <w:pStyle w:val="ListParagraph"/>
        <w:numPr>
          <w:ilvl w:val="0"/>
          <w:numId w:val="2"/>
        </w:numPr>
        <w:ind w:left="1418"/>
        <w:rPr>
          <w:rFonts w:ascii="Segoe UI" w:hAnsi="Segoe UI"/>
          <w:sz w:val="22"/>
          <w:szCs w:val="22"/>
        </w:rPr>
      </w:pPr>
      <w:r>
        <w:rPr>
          <w:rFonts w:ascii="Segoe UI" w:hAnsi="Segoe UI"/>
          <w:sz w:val="22"/>
          <w:szCs w:val="22"/>
        </w:rPr>
        <w:t xml:space="preserve">Customer </w:t>
      </w:r>
      <w:r w:rsidR="000E00AC">
        <w:rPr>
          <w:rFonts w:ascii="Segoe UI" w:hAnsi="Segoe UI"/>
          <w:sz w:val="22"/>
          <w:szCs w:val="22"/>
        </w:rPr>
        <w:t>will</w:t>
      </w:r>
      <w:r>
        <w:rPr>
          <w:rFonts w:ascii="Segoe UI" w:hAnsi="Segoe UI"/>
          <w:sz w:val="22"/>
          <w:szCs w:val="22"/>
        </w:rPr>
        <w:t xml:space="preserve"> be able to see all artwork</w:t>
      </w:r>
      <w:r w:rsidR="000E00AC">
        <w:rPr>
          <w:rFonts w:ascii="Segoe UI" w:hAnsi="Segoe UI"/>
          <w:sz w:val="22"/>
          <w:szCs w:val="22"/>
        </w:rPr>
        <w:t>s.</w:t>
      </w:r>
      <w:r>
        <w:rPr>
          <w:rFonts w:ascii="Segoe UI" w:hAnsi="Segoe UI"/>
          <w:sz w:val="22"/>
          <w:szCs w:val="22"/>
        </w:rPr>
        <w:t xml:space="preserve"> </w:t>
      </w:r>
    </w:p>
    <w:p w14:paraId="2635B915" w14:textId="7B07EC79" w:rsidR="00377FF8" w:rsidRPr="000E00AC" w:rsidRDefault="00377FF8" w:rsidP="000E00AC">
      <w:pPr>
        <w:pStyle w:val="ListParagraph"/>
        <w:numPr>
          <w:ilvl w:val="0"/>
          <w:numId w:val="2"/>
        </w:numPr>
        <w:ind w:left="1418"/>
        <w:rPr>
          <w:rFonts w:ascii="Segoe UI" w:hAnsi="Segoe UI"/>
          <w:sz w:val="22"/>
          <w:szCs w:val="22"/>
        </w:rPr>
      </w:pPr>
      <w:r>
        <w:rPr>
          <w:rFonts w:ascii="Segoe UI" w:hAnsi="Segoe UI"/>
          <w:sz w:val="22"/>
          <w:szCs w:val="22"/>
        </w:rPr>
        <w:t>Customer will be able to search arts according to categories of arts.</w:t>
      </w:r>
    </w:p>
    <w:p w14:paraId="760A3092" w14:textId="77777777" w:rsidR="00377FF8" w:rsidRPr="00030C2C" w:rsidRDefault="00377FF8" w:rsidP="00377FF8">
      <w:pPr>
        <w:rPr>
          <w:rFonts w:ascii="Segoe UI" w:hAnsi="Segoe UI"/>
          <w:sz w:val="22"/>
          <w:szCs w:val="22"/>
        </w:rPr>
      </w:pPr>
    </w:p>
    <w:p w14:paraId="7FF637FD" w14:textId="77777777" w:rsidR="00377FF8" w:rsidRPr="00030C2C" w:rsidRDefault="00377FF8" w:rsidP="00377FF8">
      <w:pPr>
        <w:pStyle w:val="Heading"/>
        <w:numPr>
          <w:ilvl w:val="1"/>
          <w:numId w:val="8"/>
        </w:numPr>
        <w:rPr>
          <w:rFonts w:ascii="Trebuchet MS" w:hAnsi="Trebuchet MS"/>
        </w:rPr>
      </w:pPr>
      <w:r>
        <w:rPr>
          <w:rFonts w:ascii="Trebuchet MS" w:hAnsi="Trebuchet MS"/>
        </w:rPr>
        <w:t>Admin Module</w:t>
      </w:r>
    </w:p>
    <w:p w14:paraId="23CED4EE" w14:textId="77777777" w:rsidR="00377FF8" w:rsidRDefault="00377FF8" w:rsidP="00377FF8">
      <w:pPr>
        <w:pStyle w:val="ListParagraph"/>
        <w:rPr>
          <w:rFonts w:ascii="Segoe UI" w:hAnsi="Segoe UI"/>
          <w:sz w:val="22"/>
          <w:szCs w:val="22"/>
        </w:rPr>
      </w:pPr>
    </w:p>
    <w:p w14:paraId="50CB7737" w14:textId="2C09ABF0" w:rsidR="00377FF8" w:rsidRDefault="00377FF8" w:rsidP="00377FF8">
      <w:pPr>
        <w:pStyle w:val="ListParagraph"/>
        <w:numPr>
          <w:ilvl w:val="0"/>
          <w:numId w:val="2"/>
        </w:numPr>
        <w:ind w:left="1418"/>
        <w:rPr>
          <w:rFonts w:ascii="Segoe UI" w:hAnsi="Segoe UI"/>
          <w:sz w:val="22"/>
          <w:szCs w:val="22"/>
        </w:rPr>
      </w:pPr>
      <w:r>
        <w:rPr>
          <w:rFonts w:ascii="Segoe UI" w:hAnsi="Segoe UI"/>
          <w:sz w:val="22"/>
          <w:szCs w:val="22"/>
        </w:rPr>
        <w:t xml:space="preserve">Admin will </w:t>
      </w:r>
      <w:r w:rsidR="000E00AC">
        <w:rPr>
          <w:rFonts w:ascii="Segoe UI" w:hAnsi="Segoe UI"/>
          <w:sz w:val="22"/>
          <w:szCs w:val="22"/>
        </w:rPr>
        <w:t>be able to login with proper credentials</w:t>
      </w:r>
      <w:r>
        <w:rPr>
          <w:rFonts w:ascii="Segoe UI" w:hAnsi="Segoe UI"/>
          <w:sz w:val="22"/>
          <w:szCs w:val="22"/>
        </w:rPr>
        <w:t>.</w:t>
      </w:r>
    </w:p>
    <w:p w14:paraId="05001B43" w14:textId="6524EEEB" w:rsidR="00377FF8" w:rsidRDefault="000E00AC" w:rsidP="00377FF8">
      <w:pPr>
        <w:pStyle w:val="ListParagraph"/>
        <w:numPr>
          <w:ilvl w:val="0"/>
          <w:numId w:val="2"/>
        </w:numPr>
        <w:ind w:left="1418"/>
        <w:rPr>
          <w:rFonts w:ascii="Segoe UI" w:hAnsi="Segoe UI"/>
          <w:sz w:val="22"/>
          <w:szCs w:val="22"/>
        </w:rPr>
      </w:pPr>
      <w:r>
        <w:rPr>
          <w:rFonts w:ascii="Segoe UI" w:hAnsi="Segoe UI"/>
          <w:sz w:val="22"/>
          <w:szCs w:val="22"/>
        </w:rPr>
        <w:t xml:space="preserve">Admin </w:t>
      </w:r>
      <w:r w:rsidR="00377FF8">
        <w:rPr>
          <w:rFonts w:ascii="Segoe UI" w:hAnsi="Segoe UI"/>
          <w:sz w:val="22"/>
          <w:szCs w:val="22"/>
        </w:rPr>
        <w:t xml:space="preserve">will verify </w:t>
      </w:r>
      <w:proofErr w:type="gramStart"/>
      <w:r w:rsidR="00377FF8">
        <w:rPr>
          <w:rFonts w:ascii="Segoe UI" w:hAnsi="Segoe UI"/>
          <w:sz w:val="22"/>
          <w:szCs w:val="22"/>
        </w:rPr>
        <w:t xml:space="preserve">NGO’s </w:t>
      </w:r>
      <w:r>
        <w:rPr>
          <w:rFonts w:ascii="Segoe UI" w:hAnsi="Segoe UI"/>
          <w:sz w:val="22"/>
          <w:szCs w:val="22"/>
        </w:rPr>
        <w:t>.</w:t>
      </w:r>
      <w:proofErr w:type="gramEnd"/>
    </w:p>
    <w:p w14:paraId="6180495A" w14:textId="7086B1A6" w:rsidR="000E00AC" w:rsidRDefault="000E00AC" w:rsidP="00377FF8">
      <w:pPr>
        <w:pStyle w:val="ListParagraph"/>
        <w:numPr>
          <w:ilvl w:val="0"/>
          <w:numId w:val="2"/>
        </w:numPr>
        <w:ind w:left="1418"/>
        <w:rPr>
          <w:rFonts w:ascii="Segoe UI" w:hAnsi="Segoe UI"/>
          <w:sz w:val="22"/>
          <w:szCs w:val="22"/>
        </w:rPr>
      </w:pPr>
      <w:r>
        <w:rPr>
          <w:rFonts w:ascii="Segoe UI" w:hAnsi="Segoe UI"/>
          <w:sz w:val="22"/>
          <w:szCs w:val="22"/>
        </w:rPr>
        <w:t xml:space="preserve">Admin will be able to </w:t>
      </w:r>
      <w:proofErr w:type="gramStart"/>
      <w:r>
        <w:rPr>
          <w:rFonts w:ascii="Segoe UI" w:hAnsi="Segoe UI"/>
          <w:sz w:val="22"/>
          <w:szCs w:val="22"/>
        </w:rPr>
        <w:t>remove  NGO</w:t>
      </w:r>
      <w:proofErr w:type="gramEnd"/>
      <w:r>
        <w:rPr>
          <w:rFonts w:ascii="Segoe UI" w:hAnsi="Segoe UI"/>
          <w:sz w:val="22"/>
          <w:szCs w:val="22"/>
        </w:rPr>
        <w:t>, customer and artist.</w:t>
      </w:r>
    </w:p>
    <w:p w14:paraId="582419B2" w14:textId="77777777" w:rsidR="00377FF8" w:rsidRPr="000E00AC" w:rsidRDefault="00377FF8" w:rsidP="000E00AC">
      <w:pPr>
        <w:pStyle w:val="ListParagraph"/>
        <w:ind w:left="1418"/>
        <w:rPr>
          <w:rFonts w:ascii="Segoe UI" w:hAnsi="Segoe UI"/>
          <w:sz w:val="22"/>
          <w:szCs w:val="22"/>
        </w:rPr>
      </w:pPr>
    </w:p>
    <w:p w14:paraId="7BFAA47E" w14:textId="77777777" w:rsidR="00377FF8" w:rsidRDefault="00377FF8" w:rsidP="00377FF8">
      <w:pPr>
        <w:pStyle w:val="Heading"/>
        <w:ind w:left="990" w:hanging="360"/>
        <w:rPr>
          <w:rFonts w:ascii="Trebuchet MS" w:hAnsi="Trebuchet MS"/>
        </w:rPr>
      </w:pPr>
      <w:r>
        <w:rPr>
          <w:rFonts w:ascii="Trebuchet MS" w:hAnsi="Trebuchet MS"/>
        </w:rPr>
        <w:t>3.4 NGO Module</w:t>
      </w:r>
    </w:p>
    <w:p w14:paraId="01F6B8E2" w14:textId="4FFFC62F" w:rsidR="00F6645C" w:rsidRDefault="00F6645C" w:rsidP="00377FF8">
      <w:pPr>
        <w:pStyle w:val="ListParagraph"/>
        <w:numPr>
          <w:ilvl w:val="0"/>
          <w:numId w:val="2"/>
        </w:numPr>
        <w:ind w:left="1418"/>
        <w:rPr>
          <w:rFonts w:ascii="Segoe UI" w:hAnsi="Segoe UI"/>
          <w:sz w:val="22"/>
          <w:szCs w:val="22"/>
        </w:rPr>
      </w:pPr>
      <w:r>
        <w:rPr>
          <w:rFonts w:ascii="Segoe UI" w:hAnsi="Segoe UI"/>
          <w:sz w:val="22"/>
          <w:szCs w:val="22"/>
        </w:rPr>
        <w:t>NGO must submit appropriate documents for verification.</w:t>
      </w:r>
    </w:p>
    <w:p w14:paraId="59856604" w14:textId="727808CE" w:rsidR="00377FF8" w:rsidRDefault="00377FF8" w:rsidP="00377FF8">
      <w:pPr>
        <w:pStyle w:val="ListParagraph"/>
        <w:numPr>
          <w:ilvl w:val="0"/>
          <w:numId w:val="2"/>
        </w:numPr>
        <w:ind w:left="1418"/>
        <w:rPr>
          <w:rFonts w:ascii="Segoe UI" w:hAnsi="Segoe UI"/>
          <w:sz w:val="22"/>
          <w:szCs w:val="22"/>
        </w:rPr>
      </w:pPr>
      <w:r>
        <w:rPr>
          <w:rFonts w:ascii="Segoe UI" w:hAnsi="Segoe UI"/>
          <w:sz w:val="22"/>
          <w:szCs w:val="22"/>
        </w:rPr>
        <w:t xml:space="preserve">NGO </w:t>
      </w:r>
      <w:r w:rsidR="00F6645C">
        <w:rPr>
          <w:rFonts w:ascii="Segoe UI" w:hAnsi="Segoe UI"/>
          <w:sz w:val="22"/>
          <w:szCs w:val="22"/>
        </w:rPr>
        <w:t>will be able to Login with proper credentials.</w:t>
      </w:r>
    </w:p>
    <w:p w14:paraId="4EAD6531" w14:textId="77777777" w:rsidR="00377FF8" w:rsidRDefault="00377FF8" w:rsidP="00377FF8">
      <w:pPr>
        <w:pStyle w:val="ListParagraph"/>
        <w:numPr>
          <w:ilvl w:val="0"/>
          <w:numId w:val="2"/>
        </w:numPr>
        <w:ind w:left="1418"/>
        <w:rPr>
          <w:rFonts w:ascii="Segoe UI" w:hAnsi="Segoe UI"/>
          <w:sz w:val="22"/>
          <w:szCs w:val="22"/>
        </w:rPr>
      </w:pPr>
      <w:r>
        <w:rPr>
          <w:rFonts w:ascii="Segoe UI" w:hAnsi="Segoe UI"/>
          <w:sz w:val="22"/>
          <w:szCs w:val="22"/>
        </w:rPr>
        <w:t>NGO Can receive the fund</w:t>
      </w:r>
    </w:p>
    <w:p w14:paraId="17CC645A" w14:textId="77777777" w:rsidR="00377FF8" w:rsidRDefault="00377FF8" w:rsidP="00377FF8">
      <w:pPr>
        <w:pStyle w:val="ListParagraph"/>
        <w:rPr>
          <w:rFonts w:ascii="Segoe UI" w:hAnsi="Segoe UI"/>
          <w:sz w:val="22"/>
          <w:szCs w:val="22"/>
        </w:rPr>
      </w:pPr>
    </w:p>
    <w:p w14:paraId="17329D0D" w14:textId="77777777" w:rsidR="00377FF8" w:rsidRDefault="00377FF8" w:rsidP="00377FF8">
      <w:pPr>
        <w:pStyle w:val="Heading1"/>
        <w:ind w:left="0" w:firstLine="0"/>
      </w:pPr>
      <w:r>
        <w:t xml:space="preserve">4. Non-functional Requirements </w:t>
      </w:r>
    </w:p>
    <w:p w14:paraId="0BBFB2B9" w14:textId="77777777" w:rsidR="00377FF8" w:rsidRDefault="00377FF8" w:rsidP="00377FF8">
      <w:pPr>
        <w:pStyle w:val="BodyText"/>
        <w:numPr>
          <w:ilvl w:val="0"/>
          <w:numId w:val="7"/>
        </w:numPr>
        <w:rPr>
          <w:rFonts w:ascii="Segoe UI" w:hAnsi="Segoe UI"/>
          <w:sz w:val="22"/>
          <w:szCs w:val="22"/>
        </w:rPr>
      </w:pPr>
      <w:r>
        <w:rPr>
          <w:rFonts w:ascii="Segoe UI" w:hAnsi="Segoe UI"/>
          <w:sz w:val="22"/>
          <w:szCs w:val="22"/>
        </w:rPr>
        <w:t>The website should use professional design, look and feel and color scheme.</w:t>
      </w:r>
    </w:p>
    <w:p w14:paraId="64BDF021" w14:textId="79E88D0B" w:rsidR="00F6645C" w:rsidRDefault="00F6645C" w:rsidP="00F6645C">
      <w:pPr>
        <w:pStyle w:val="BodyText"/>
        <w:numPr>
          <w:ilvl w:val="0"/>
          <w:numId w:val="7"/>
        </w:numPr>
        <w:rPr>
          <w:rFonts w:ascii="Segoe UI" w:hAnsi="Segoe UI"/>
          <w:sz w:val="22"/>
          <w:szCs w:val="22"/>
        </w:rPr>
      </w:pPr>
      <w:r>
        <w:rPr>
          <w:rFonts w:ascii="Segoe UI" w:hAnsi="Segoe UI"/>
          <w:sz w:val="22"/>
          <w:szCs w:val="22"/>
        </w:rPr>
        <w:t>Users will have no limitations for accessing the application through Internet. The portal being an internet application, it is difficult</w:t>
      </w:r>
      <w:r w:rsidR="004A3232">
        <w:rPr>
          <w:rFonts w:ascii="Segoe UI" w:hAnsi="Segoe UI"/>
          <w:sz w:val="22"/>
          <w:szCs w:val="22"/>
        </w:rPr>
        <w:t xml:space="preserve"> to</w:t>
      </w:r>
      <w:r>
        <w:rPr>
          <w:rFonts w:ascii="Segoe UI" w:hAnsi="Segoe UI"/>
          <w:sz w:val="22"/>
          <w:szCs w:val="22"/>
        </w:rPr>
        <w:t xml:space="preserve"> specify exact number of visitor or users. Hence we will target the system to support multiple </w:t>
      </w:r>
      <w:proofErr w:type="gramStart"/>
      <w:r>
        <w:rPr>
          <w:rFonts w:ascii="Segoe UI" w:hAnsi="Segoe UI"/>
          <w:sz w:val="22"/>
          <w:szCs w:val="22"/>
        </w:rPr>
        <w:t>users .</w:t>
      </w:r>
      <w:proofErr w:type="gramEnd"/>
      <w:r>
        <w:rPr>
          <w:rFonts w:ascii="Segoe UI" w:hAnsi="Segoe UI"/>
          <w:sz w:val="22"/>
          <w:szCs w:val="22"/>
        </w:rPr>
        <w:t xml:space="preserve"> </w:t>
      </w:r>
    </w:p>
    <w:p w14:paraId="65B20411" w14:textId="77777777" w:rsidR="00F6645C" w:rsidRDefault="00F6645C" w:rsidP="00F6645C">
      <w:pPr>
        <w:pStyle w:val="BodyText"/>
        <w:numPr>
          <w:ilvl w:val="0"/>
          <w:numId w:val="7"/>
        </w:numPr>
        <w:rPr>
          <w:rFonts w:ascii="Segoe UI" w:hAnsi="Segoe UI"/>
          <w:sz w:val="22"/>
          <w:szCs w:val="22"/>
        </w:rPr>
      </w:pPr>
      <w:r>
        <w:rPr>
          <w:rFonts w:ascii="Segoe UI" w:hAnsi="Segoe UI"/>
          <w:sz w:val="22"/>
          <w:szCs w:val="22"/>
        </w:rPr>
        <w:t>Being a public website, the site must follow general usability guidelines for menus, navigation, colors, links and other actions provided on the screens.</w:t>
      </w:r>
    </w:p>
    <w:p w14:paraId="7952F775" w14:textId="77777777" w:rsidR="00F6645C" w:rsidRDefault="00F6645C" w:rsidP="00F6645C">
      <w:pPr>
        <w:pStyle w:val="BodyText"/>
        <w:numPr>
          <w:ilvl w:val="0"/>
          <w:numId w:val="7"/>
        </w:numPr>
        <w:rPr>
          <w:rFonts w:ascii="Segoe UI" w:hAnsi="Segoe UI"/>
          <w:sz w:val="22"/>
          <w:szCs w:val="22"/>
        </w:rPr>
      </w:pPr>
      <w:r>
        <w:rPr>
          <w:rFonts w:ascii="Segoe UI" w:hAnsi="Segoe UI"/>
          <w:sz w:val="22"/>
          <w:szCs w:val="22"/>
        </w:rPr>
        <w:t>The system should be designed in such a manner that user will be able to complete tasks in minimum number of steps.</w:t>
      </w:r>
    </w:p>
    <w:p w14:paraId="0E77451E" w14:textId="69C53C40" w:rsidR="00F6645C" w:rsidRPr="004A3232" w:rsidRDefault="004A3232" w:rsidP="004A3232">
      <w:pPr>
        <w:pStyle w:val="BodyText"/>
        <w:numPr>
          <w:ilvl w:val="0"/>
          <w:numId w:val="7"/>
        </w:numPr>
        <w:rPr>
          <w:rFonts w:ascii="Segoe UI" w:hAnsi="Segoe UI"/>
          <w:sz w:val="22"/>
          <w:szCs w:val="22"/>
        </w:rPr>
      </w:pPr>
      <w:r>
        <w:rPr>
          <w:rFonts w:ascii="Segoe UI" w:hAnsi="Segoe UI"/>
          <w:sz w:val="22"/>
          <w:szCs w:val="22"/>
        </w:rPr>
        <w:t>Any personal or sensitive information collected as part of the program should be handled securely.</w:t>
      </w:r>
    </w:p>
    <w:p w14:paraId="5438231F" w14:textId="77777777" w:rsidR="00377FF8" w:rsidRDefault="00377FF8" w:rsidP="00377FF8">
      <w:pPr>
        <w:pStyle w:val="BodyText"/>
        <w:rPr>
          <w:rFonts w:ascii="Segoe UI" w:hAnsi="Segoe UI"/>
          <w:sz w:val="22"/>
          <w:szCs w:val="22"/>
        </w:rPr>
      </w:pPr>
    </w:p>
    <w:p w14:paraId="08A833C8" w14:textId="77777777" w:rsidR="00377FF8" w:rsidRDefault="00377FF8" w:rsidP="00377FF8"/>
    <w:p w14:paraId="37D73921" w14:textId="77777777" w:rsidR="00377FF8" w:rsidRDefault="00377FF8" w:rsidP="00377FF8"/>
    <w:p w14:paraId="56B766AD" w14:textId="77777777" w:rsidR="00377FF8" w:rsidRDefault="00377FF8" w:rsidP="00377FF8"/>
    <w:p w14:paraId="54EAE3D2" w14:textId="77777777" w:rsidR="00377FF8" w:rsidRDefault="00377FF8" w:rsidP="00377FF8"/>
    <w:p w14:paraId="5232DB7C" w14:textId="77777777" w:rsidR="00377FF8" w:rsidRDefault="00377FF8" w:rsidP="00377FF8"/>
    <w:p w14:paraId="5F2429DD" w14:textId="77777777" w:rsidR="00377FF8" w:rsidRPr="00377FF8" w:rsidRDefault="00377FF8" w:rsidP="00377FF8">
      <w:pPr>
        <w:pStyle w:val="BodyText"/>
      </w:pPr>
    </w:p>
    <w:p w14:paraId="43EB6A74" w14:textId="77777777" w:rsidR="00377FF8" w:rsidRDefault="00377FF8" w:rsidP="00377FF8"/>
    <w:sectPr w:rsidR="00377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3114885"/>
    <w:multiLevelType w:val="multilevel"/>
    <w:tmpl w:val="BA48D6F8"/>
    <w:lvl w:ilvl="0">
      <w:start w:val="3"/>
      <w:numFmt w:val="decimal"/>
      <w:lvlText w:val="%1"/>
      <w:lvlJc w:val="left"/>
      <w:pPr>
        <w:ind w:left="405" w:hanging="405"/>
      </w:pPr>
      <w:rPr>
        <w:rFonts w:hint="default"/>
      </w:rPr>
    </w:lvl>
    <w:lvl w:ilvl="1">
      <w:start w:val="2"/>
      <w:numFmt w:val="decimal"/>
      <w:lvlText w:val="%1.%2"/>
      <w:lvlJc w:val="left"/>
      <w:pPr>
        <w:ind w:left="1035" w:hanging="40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num w:numId="1" w16cid:durableId="419909854">
    <w:abstractNumId w:val="0"/>
  </w:num>
  <w:num w:numId="2" w16cid:durableId="584728015">
    <w:abstractNumId w:val="1"/>
  </w:num>
  <w:num w:numId="3" w16cid:durableId="1791431102">
    <w:abstractNumId w:val="2"/>
  </w:num>
  <w:num w:numId="4" w16cid:durableId="1797946893">
    <w:abstractNumId w:val="3"/>
  </w:num>
  <w:num w:numId="5" w16cid:durableId="197788249">
    <w:abstractNumId w:val="4"/>
  </w:num>
  <w:num w:numId="6" w16cid:durableId="1222985625">
    <w:abstractNumId w:val="5"/>
  </w:num>
  <w:num w:numId="7" w16cid:durableId="2067675986">
    <w:abstractNumId w:val="6"/>
  </w:num>
  <w:num w:numId="8" w16cid:durableId="809573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E6"/>
    <w:rsid w:val="000E00AC"/>
    <w:rsid w:val="00377FF8"/>
    <w:rsid w:val="004A3232"/>
    <w:rsid w:val="006956CD"/>
    <w:rsid w:val="007707E2"/>
    <w:rsid w:val="009B08E6"/>
    <w:rsid w:val="00B834DE"/>
    <w:rsid w:val="00B95DE8"/>
    <w:rsid w:val="00D828DB"/>
    <w:rsid w:val="00F6645C"/>
    <w:rsid w:val="00FA26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1557"/>
  <w15:chartTrackingRefBased/>
  <w15:docId w15:val="{30D6A9C4-F2E7-49C1-95A5-11CF90550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FF8"/>
    <w:pPr>
      <w:widowControl w:val="0"/>
      <w:suppressAutoHyphens/>
      <w:spacing w:after="0" w:line="240" w:lineRule="auto"/>
    </w:pPr>
    <w:rPr>
      <w:rFonts w:ascii="Times New Roman" w:eastAsia="SimSun" w:hAnsi="Times New Roman" w:cs="Mangal"/>
      <w:kern w:val="1"/>
      <w:sz w:val="24"/>
      <w:szCs w:val="24"/>
      <w:lang w:val="en-US" w:eastAsia="hi-IN" w:bidi="hi-IN"/>
      <w14:ligatures w14:val="none"/>
    </w:rPr>
  </w:style>
  <w:style w:type="paragraph" w:styleId="Heading1">
    <w:name w:val="heading 1"/>
    <w:basedOn w:val="Heading"/>
    <w:next w:val="BodyText"/>
    <w:link w:val="Heading1Char"/>
    <w:qFormat/>
    <w:rsid w:val="00377FF8"/>
    <w:pPr>
      <w:numPr>
        <w:numId w:val="1"/>
      </w:numPr>
      <w:outlineLvl w:val="0"/>
    </w:pPr>
    <w:rPr>
      <w:b/>
      <w:bCs/>
      <w:sz w:val="32"/>
      <w:szCs w:val="32"/>
    </w:rPr>
  </w:style>
  <w:style w:type="paragraph" w:styleId="Heading2">
    <w:name w:val="heading 2"/>
    <w:basedOn w:val="Heading"/>
    <w:next w:val="BodyText"/>
    <w:link w:val="Heading2Char"/>
    <w:qFormat/>
    <w:rsid w:val="00377FF8"/>
    <w:pPr>
      <w:numPr>
        <w:ilvl w:val="1"/>
        <w:numId w:val="1"/>
      </w:numPr>
      <w:outlineLvl w:val="1"/>
    </w:pPr>
    <w:rPr>
      <w:b/>
      <w:bCs/>
      <w:i/>
      <w:iCs/>
    </w:rPr>
  </w:style>
  <w:style w:type="paragraph" w:styleId="Heading3">
    <w:name w:val="heading 3"/>
    <w:basedOn w:val="Heading"/>
    <w:next w:val="BodyText"/>
    <w:link w:val="Heading3Char"/>
    <w:qFormat/>
    <w:rsid w:val="00377FF8"/>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sHeading">
    <w:name w:val="Contents Heading"/>
    <w:basedOn w:val="Normal"/>
    <w:rsid w:val="00377FF8"/>
    <w:pPr>
      <w:keepNext/>
      <w:suppressLineNumbers/>
      <w:spacing w:before="240" w:after="120"/>
    </w:pPr>
    <w:rPr>
      <w:rFonts w:ascii="Arial" w:hAnsi="Arial"/>
      <w:b/>
      <w:bCs/>
      <w:sz w:val="32"/>
      <w:szCs w:val="32"/>
    </w:rPr>
  </w:style>
  <w:style w:type="paragraph" w:styleId="TOC1">
    <w:name w:val="toc 1"/>
    <w:basedOn w:val="Normal"/>
    <w:rsid w:val="00377FF8"/>
    <w:pPr>
      <w:suppressLineNumbers/>
      <w:tabs>
        <w:tab w:val="right" w:leader="dot" w:pos="9972"/>
      </w:tabs>
    </w:pPr>
  </w:style>
  <w:style w:type="character" w:customStyle="1" w:styleId="Heading1Char">
    <w:name w:val="Heading 1 Char"/>
    <w:basedOn w:val="DefaultParagraphFont"/>
    <w:link w:val="Heading1"/>
    <w:rsid w:val="00377FF8"/>
    <w:rPr>
      <w:rFonts w:ascii="Arial" w:eastAsia="SimSun" w:hAnsi="Arial" w:cs="Mangal"/>
      <w:b/>
      <w:bCs/>
      <w:kern w:val="1"/>
      <w:sz w:val="32"/>
      <w:szCs w:val="32"/>
      <w:lang w:val="en-US" w:eastAsia="hi-IN" w:bidi="hi-IN"/>
      <w14:ligatures w14:val="none"/>
    </w:rPr>
  </w:style>
  <w:style w:type="character" w:customStyle="1" w:styleId="Heading2Char">
    <w:name w:val="Heading 2 Char"/>
    <w:basedOn w:val="DefaultParagraphFont"/>
    <w:link w:val="Heading2"/>
    <w:rsid w:val="00377FF8"/>
    <w:rPr>
      <w:rFonts w:ascii="Arial" w:eastAsia="SimSun" w:hAnsi="Arial" w:cs="Mangal"/>
      <w:b/>
      <w:bCs/>
      <w:i/>
      <w:iCs/>
      <w:kern w:val="1"/>
      <w:sz w:val="28"/>
      <w:szCs w:val="28"/>
      <w:lang w:val="en-US" w:eastAsia="hi-IN" w:bidi="hi-IN"/>
      <w14:ligatures w14:val="none"/>
    </w:rPr>
  </w:style>
  <w:style w:type="character" w:customStyle="1" w:styleId="Heading3Char">
    <w:name w:val="Heading 3 Char"/>
    <w:basedOn w:val="DefaultParagraphFont"/>
    <w:link w:val="Heading3"/>
    <w:rsid w:val="00377FF8"/>
    <w:rPr>
      <w:rFonts w:ascii="Arial" w:eastAsia="SimSun" w:hAnsi="Arial" w:cs="Mangal"/>
      <w:b/>
      <w:bCs/>
      <w:kern w:val="1"/>
      <w:sz w:val="28"/>
      <w:szCs w:val="28"/>
      <w:lang w:val="en-US" w:eastAsia="hi-IN" w:bidi="hi-IN"/>
      <w14:ligatures w14:val="none"/>
    </w:rPr>
  </w:style>
  <w:style w:type="paragraph" w:customStyle="1" w:styleId="Heading">
    <w:name w:val="Heading"/>
    <w:basedOn w:val="Normal"/>
    <w:next w:val="BodyText"/>
    <w:rsid w:val="00377FF8"/>
    <w:pPr>
      <w:keepNext/>
      <w:spacing w:before="240" w:after="120"/>
    </w:pPr>
    <w:rPr>
      <w:rFonts w:ascii="Arial" w:hAnsi="Arial"/>
      <w:sz w:val="28"/>
      <w:szCs w:val="28"/>
    </w:rPr>
  </w:style>
  <w:style w:type="paragraph" w:styleId="BodyText">
    <w:name w:val="Body Text"/>
    <w:basedOn w:val="Normal"/>
    <w:link w:val="BodyTextChar"/>
    <w:rsid w:val="00377FF8"/>
    <w:pPr>
      <w:spacing w:after="120"/>
    </w:pPr>
  </w:style>
  <w:style w:type="character" w:customStyle="1" w:styleId="BodyTextChar">
    <w:name w:val="Body Text Char"/>
    <w:basedOn w:val="DefaultParagraphFont"/>
    <w:link w:val="BodyText"/>
    <w:rsid w:val="00377FF8"/>
    <w:rPr>
      <w:rFonts w:ascii="Times New Roman" w:eastAsia="SimSun" w:hAnsi="Times New Roman" w:cs="Mangal"/>
      <w:kern w:val="1"/>
      <w:sz w:val="24"/>
      <w:szCs w:val="24"/>
      <w:lang w:val="en-US" w:eastAsia="hi-IN" w:bidi="hi-IN"/>
      <w14:ligatures w14:val="none"/>
    </w:rPr>
  </w:style>
  <w:style w:type="paragraph" w:styleId="ListParagraph">
    <w:name w:val="List Paragraph"/>
    <w:basedOn w:val="Normal"/>
    <w:qFormat/>
    <w:rsid w:val="00377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meena</dc:creator>
  <cp:keywords/>
  <dc:description/>
  <cp:lastModifiedBy>mahendra meena</cp:lastModifiedBy>
  <cp:revision>4</cp:revision>
  <dcterms:created xsi:type="dcterms:W3CDTF">2023-07-05T14:37:00Z</dcterms:created>
  <dcterms:modified xsi:type="dcterms:W3CDTF">2023-07-05T17:20:00Z</dcterms:modified>
</cp:coreProperties>
</file>